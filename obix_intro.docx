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8C3" w:rsidRPr="00810DED" w:rsidRDefault="006F3A8C" w:rsidP="00E87167">
      <w:pPr>
        <w:pStyle w:val="Heading1"/>
      </w:pPr>
      <w:r w:rsidRPr="00810DED">
        <w:rPr>
          <w:rFonts w:hint="eastAsia"/>
        </w:rPr>
        <w:t>Introd</w:t>
      </w:r>
      <w:r w:rsidRPr="00810DED">
        <w:t>uction</w:t>
      </w:r>
    </w:p>
    <w:p w:rsidR="00127CCB" w:rsidRPr="00081BFB" w:rsidRDefault="00127CCB" w:rsidP="00127CCB">
      <w:pPr>
        <w:rPr>
          <w:i/>
          <w:shd w:val="pct15" w:color="auto" w:fill="FFFFFF"/>
        </w:rPr>
      </w:pPr>
      <w:r w:rsidRPr="00081BFB">
        <w:rPr>
          <w:i/>
          <w:shd w:val="pct15" w:color="auto" w:fill="FFFFFF"/>
        </w:rPr>
        <w:t>oBIX is designed to provide access to the embedded software systems which sense and control the world around us.</w:t>
      </w:r>
    </w:p>
    <w:p w:rsidR="00081BFB" w:rsidRPr="008F22DB" w:rsidRDefault="00081BFB" w:rsidP="00127CCB">
      <w:pPr>
        <w:rPr>
          <w:i/>
        </w:rPr>
      </w:pPr>
      <w:r w:rsidRPr="008F22DB">
        <w:rPr>
          <w:i/>
        </w:rPr>
        <w:t>oBIX Version 1.1</w:t>
      </w:r>
      <w:r w:rsidR="00F4787F" w:rsidRPr="008F22DB">
        <w:rPr>
          <w:i/>
        </w:rPr>
        <w:t xml:space="preserve">, </w:t>
      </w:r>
      <w:r w:rsidRPr="008F22DB">
        <w:rPr>
          <w:i/>
        </w:rPr>
        <w:t>Working Draft 06</w:t>
      </w:r>
      <w:r w:rsidR="00F4787F" w:rsidRPr="008F22DB">
        <w:rPr>
          <w:i/>
        </w:rPr>
        <w:t xml:space="preserve">, </w:t>
      </w:r>
      <w:r w:rsidRPr="008F22DB">
        <w:rPr>
          <w:i/>
        </w:rPr>
        <w:t>08 June 2010</w:t>
      </w:r>
    </w:p>
    <w:p w:rsidR="00BE77DC" w:rsidRDefault="00B572F5" w:rsidP="00BE77DC">
      <w:r>
        <w:t>oBIX is expected to help improve operational effici</w:t>
      </w:r>
      <w:r w:rsidR="00D412D1">
        <w:t>encies for end-users by bridging the gap between facility systems and enterprise applications.</w:t>
      </w:r>
      <w:r w:rsidR="00235F90">
        <w:t xml:space="preserve"> Facility operators, building owners, and tenants will be able to make decisions based on a comprehensive view of their enterprise including lifecycle costs, environmental considerations, operations, and other performance factors.</w:t>
      </w:r>
    </w:p>
    <w:p w:rsidR="0047087C" w:rsidRDefault="00E87167" w:rsidP="00E87167">
      <w:pPr>
        <w:pStyle w:val="Heading2"/>
      </w:pPr>
      <w:r>
        <w:rPr>
          <w:rFonts w:hint="eastAsia"/>
        </w:rPr>
        <w:t>Normalization</w:t>
      </w:r>
    </w:p>
    <w:p w:rsidR="00FB0DD1" w:rsidRDefault="007A5212" w:rsidP="00361F7D">
      <w:r>
        <w:rPr>
          <w:rFonts w:hint="eastAsia"/>
        </w:rPr>
        <w:t>Version</w:t>
      </w:r>
      <w:r>
        <w:t xml:space="preserve"> 1.0 of oBIX provides a normalized representation for three of these:</w:t>
      </w:r>
    </w:p>
    <w:p w:rsidR="00D16A95" w:rsidRDefault="00D16A95" w:rsidP="00F70067">
      <w:pPr>
        <w:pStyle w:val="ListParagraph"/>
        <w:numPr>
          <w:ilvl w:val="0"/>
          <w:numId w:val="16"/>
        </w:numPr>
      </w:pPr>
      <w:r w:rsidRPr="00F70067">
        <w:rPr>
          <w:rFonts w:ascii="Cambria" w:hAnsi="Cambria"/>
          <w:b/>
        </w:rPr>
        <w:t>Points:</w:t>
      </w:r>
      <w:r>
        <w:t xml:space="preserve"> representing a single scalar value and </w:t>
      </w:r>
      <w:r w:rsidR="009A6401">
        <w:t>its</w:t>
      </w:r>
      <w:r>
        <w:t xml:space="preserve"> status – typically these map to sensors, actuators, or configuration variables like a setpoint;</w:t>
      </w:r>
    </w:p>
    <w:p w:rsidR="00D16A95" w:rsidRDefault="00D16A95" w:rsidP="00F70067">
      <w:pPr>
        <w:pStyle w:val="ListParagraph"/>
        <w:numPr>
          <w:ilvl w:val="0"/>
          <w:numId w:val="16"/>
        </w:numPr>
      </w:pPr>
      <w:r w:rsidRPr="00F70067">
        <w:rPr>
          <w:rFonts w:ascii="Cambria" w:hAnsi="Cambria"/>
          <w:b/>
        </w:rPr>
        <w:t>Histories:</w:t>
      </w:r>
      <w:r>
        <w:t xml:space="preserve"> modeling and querying of time sampled point data. Typically edge devices collect a time stamped history of point values which can be fed into higher level applications for anlaysis;</w:t>
      </w:r>
    </w:p>
    <w:p w:rsidR="00D16A95" w:rsidRPr="001C0534" w:rsidRDefault="00D16A95" w:rsidP="00F700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70067">
        <w:rPr>
          <w:rFonts w:ascii="Cambria" w:hAnsi="Cambria"/>
          <w:b/>
        </w:rPr>
        <w:t>Alarming:</w:t>
      </w:r>
      <w:r>
        <w:t xml:space="preserve"> modeling, routing, and acknowledgment of alarms. Alarms indicate a condition which requires</w:t>
      </w:r>
      <w:r w:rsidR="00F70067">
        <w:t xml:space="preserve"> </w:t>
      </w:r>
      <w:r>
        <w:t>notification of either a user or another application.</w:t>
      </w:r>
    </w:p>
    <w:p w:rsidR="001C0534" w:rsidRDefault="001C0534" w:rsidP="001C0534">
      <w:pPr>
        <w:pStyle w:val="Heading1"/>
      </w:pPr>
      <w:r>
        <w:t>Architecture</w:t>
      </w:r>
    </w:p>
    <w:p w:rsidR="001C0534" w:rsidRDefault="001B7AAC" w:rsidP="001C0534">
      <w:r>
        <w:t>The oBIX architecture is based on the following principles:</w:t>
      </w:r>
    </w:p>
    <w:p w:rsidR="001B7AAC" w:rsidRDefault="001B7AAC" w:rsidP="002E0350">
      <w:pPr>
        <w:pStyle w:val="ListParagraph"/>
        <w:numPr>
          <w:ilvl w:val="0"/>
          <w:numId w:val="17"/>
        </w:numPr>
      </w:pPr>
      <w:r w:rsidRPr="002E0350">
        <w:rPr>
          <w:rFonts w:ascii="Cambria" w:hAnsi="Cambria"/>
          <w:b/>
        </w:rPr>
        <w:t>Object Model:</w:t>
      </w:r>
      <w:r>
        <w:t xml:space="preserve"> a concise object model used to define all oBIX information</w:t>
      </w:r>
    </w:p>
    <w:p w:rsidR="001B7AAC" w:rsidRDefault="001B7AAC" w:rsidP="002E0350">
      <w:pPr>
        <w:pStyle w:val="ListParagraph"/>
        <w:numPr>
          <w:ilvl w:val="0"/>
          <w:numId w:val="17"/>
        </w:numPr>
      </w:pPr>
      <w:r w:rsidRPr="002E0350">
        <w:rPr>
          <w:rFonts w:ascii="Cambria" w:hAnsi="Cambria"/>
          <w:b/>
        </w:rPr>
        <w:t>XML Syntax:</w:t>
      </w:r>
      <w:r>
        <w:t xml:space="preserve"> a simple XML syntax for expressing the object model</w:t>
      </w:r>
    </w:p>
    <w:p w:rsidR="001B7AAC" w:rsidRDefault="001B7AAC" w:rsidP="002E0350">
      <w:pPr>
        <w:pStyle w:val="ListParagraph"/>
        <w:numPr>
          <w:ilvl w:val="0"/>
          <w:numId w:val="17"/>
        </w:numPr>
      </w:pPr>
      <w:r w:rsidRPr="002E0350">
        <w:rPr>
          <w:rFonts w:ascii="Cambria" w:hAnsi="Cambria"/>
          <w:b/>
        </w:rPr>
        <w:t>URIs:</w:t>
      </w:r>
      <w:r>
        <w:t xml:space="preserve"> URIs are used to identify information within the object model</w:t>
      </w:r>
    </w:p>
    <w:p w:rsidR="001B7AAC" w:rsidRDefault="001B7AAC" w:rsidP="002E0350">
      <w:pPr>
        <w:pStyle w:val="ListParagraph"/>
        <w:numPr>
          <w:ilvl w:val="0"/>
          <w:numId w:val="17"/>
        </w:numPr>
      </w:pPr>
      <w:r w:rsidRPr="002E0350">
        <w:rPr>
          <w:rFonts w:ascii="Cambria" w:hAnsi="Cambria"/>
          <w:b/>
        </w:rPr>
        <w:t>REST:</w:t>
      </w:r>
      <w:r>
        <w:t xml:space="preserve"> a small set of verbs is used to access objects via their URIs and transfer their state via XML</w:t>
      </w:r>
    </w:p>
    <w:p w:rsidR="001B7AAC" w:rsidRDefault="001B7AAC" w:rsidP="002E0350">
      <w:pPr>
        <w:pStyle w:val="ListParagraph"/>
        <w:numPr>
          <w:ilvl w:val="0"/>
          <w:numId w:val="17"/>
        </w:numPr>
      </w:pPr>
      <w:r w:rsidRPr="002E0350">
        <w:rPr>
          <w:rFonts w:ascii="Cambria" w:hAnsi="Cambria"/>
          <w:b/>
        </w:rPr>
        <w:t>Contracts:</w:t>
      </w:r>
      <w:r>
        <w:t xml:space="preserve"> a template model for expressing new oBIX “types”</w:t>
      </w:r>
    </w:p>
    <w:p w:rsidR="001B7AAC" w:rsidRDefault="001B7AAC" w:rsidP="002E0350">
      <w:pPr>
        <w:pStyle w:val="ListParagraph"/>
        <w:numPr>
          <w:ilvl w:val="0"/>
          <w:numId w:val="17"/>
        </w:numPr>
      </w:pPr>
      <w:r w:rsidRPr="002E0350">
        <w:rPr>
          <w:rFonts w:ascii="Cambria" w:hAnsi="Cambria"/>
          <w:b/>
        </w:rPr>
        <w:t>Extendibility:</w:t>
      </w:r>
      <w:r>
        <w:t xml:space="preserve"> providing for consistent extendibility using only these concepts</w:t>
      </w:r>
    </w:p>
    <w:p w:rsidR="001A66FC" w:rsidRDefault="008153C7" w:rsidP="001A66FC">
      <w:pPr>
        <w:pStyle w:val="Heading1"/>
      </w:pPr>
      <w:r>
        <w:t>Operations</w:t>
      </w:r>
    </w:p>
    <w:p w:rsidR="00FA653B" w:rsidRDefault="00FA653B" w:rsidP="00FA653B">
      <w:pPr>
        <w:pStyle w:val="Heading2"/>
      </w:pPr>
      <w:r>
        <w:t>Requests</w:t>
      </w:r>
    </w:p>
    <w:p w:rsidR="00FA653B" w:rsidRDefault="00FA653B" w:rsidP="00FA653B">
      <w:r>
        <w:t>The following table describes the mapping of oBIX request and its HTTP equivalent: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99"/>
        <w:gridCol w:w="3670"/>
        <w:gridCol w:w="3817"/>
      </w:tblGrid>
      <w:tr w:rsidR="00963F03" w:rsidTr="00E61DD4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3F03" w:rsidRDefault="00963F03" w:rsidP="00E61DD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oBIX Request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3F03" w:rsidRDefault="00963F03" w:rsidP="00E61DD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HTTP Method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3F03" w:rsidRDefault="00963F03" w:rsidP="00E61DD4">
            <w:r>
              <w:rPr>
                <w:rFonts w:cs="Arial"/>
                <w:b/>
                <w:bCs/>
              </w:rPr>
              <w:t>Target</w:t>
            </w:r>
          </w:p>
        </w:tc>
      </w:tr>
      <w:tr w:rsidR="00963F03" w:rsidTr="000204E1">
        <w:trPr>
          <w:trHeight w:val="306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3F03" w:rsidRDefault="00963F03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Read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3F03" w:rsidRDefault="00302690" w:rsidP="000204E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GET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3F03" w:rsidRDefault="00913AAC" w:rsidP="00E61DD4">
            <w:r>
              <w:rPr>
                <w:rFonts w:cs="Arial"/>
                <w:bCs/>
              </w:rPr>
              <w:t>Any object with an href</w:t>
            </w:r>
          </w:p>
        </w:tc>
      </w:tr>
      <w:tr w:rsidR="00963F03" w:rsidTr="00E61DD4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3F03" w:rsidRDefault="00963F03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Write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4E1" w:rsidRDefault="000204E1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PUT</w:t>
            </w:r>
          </w:p>
          <w:p w:rsidR="00963F03" w:rsidRDefault="00963F03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Send &lt;obj&gt; message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3F03" w:rsidRDefault="00963F03" w:rsidP="00E61DD4">
            <w:r>
              <w:rPr>
                <w:rFonts w:cs="Arial"/>
                <w:bCs/>
              </w:rPr>
              <w:t>Any object with an href and writable=true</w:t>
            </w:r>
          </w:p>
        </w:tc>
      </w:tr>
      <w:tr w:rsidR="00963F03" w:rsidTr="00E61DD4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3F03" w:rsidRDefault="00963F03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Invoke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04E1" w:rsidRDefault="000204E1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POST</w:t>
            </w:r>
          </w:p>
          <w:p w:rsidR="00963F03" w:rsidRDefault="00963F03" w:rsidP="00E61DD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Send &lt;op&gt; message holding input parameters as children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3F03" w:rsidRDefault="0002169B" w:rsidP="00E61DD4">
            <w:r>
              <w:rPr>
                <w:rFonts w:cs="Arial"/>
                <w:bCs/>
              </w:rPr>
              <w:t>Any op object with an href</w:t>
            </w:r>
          </w:p>
        </w:tc>
      </w:tr>
    </w:tbl>
    <w:p w:rsidR="008226D9" w:rsidRDefault="008226D9" w:rsidP="00144441"/>
    <w:p w:rsidR="00144441" w:rsidRDefault="00144441" w:rsidP="00144441">
      <w:pPr>
        <w:rPr>
          <w:b/>
          <w:bCs/>
        </w:rPr>
      </w:pPr>
      <w:r>
        <w:t xml:space="preserve">See here </w:t>
      </w:r>
      <w:r w:rsidR="00F10412">
        <w:t>the</w:t>
      </w:r>
      <w:r>
        <w:t xml:space="preserve"> example</w:t>
      </w:r>
      <w:r w:rsidR="00F10412">
        <w:t>s</w:t>
      </w:r>
      <w: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74"/>
        <w:gridCol w:w="6088"/>
      </w:tblGrid>
      <w:tr w:rsidR="00144441" w:rsidTr="007F2828">
        <w:tc>
          <w:tcPr>
            <w:tcW w:w="32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4441" w:rsidRDefault="00144441" w:rsidP="00E61D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6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4441" w:rsidRDefault="00144441" w:rsidP="00E61DD4">
            <w:pPr>
              <w:pStyle w:val="TableContents"/>
            </w:pPr>
            <w:r>
              <w:rPr>
                <w:b/>
                <w:bCs/>
              </w:rPr>
              <w:t>Server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0E23" w:rsidRPr="009F561F" w:rsidRDefault="00A321F5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HTTP GET</w:t>
            </w:r>
          </w:p>
          <w:p w:rsidR="00451B4C" w:rsidRPr="009F561F" w:rsidRDefault="003B2530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all</w:t>
            </w:r>
            <w:r w:rsidR="00180E23"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oBIX servers must provide an object which implements obix:Lobby</w:t>
            </w:r>
            <w:r w:rsidR="00D82B09"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.</w:t>
            </w:r>
          </w:p>
          <w:p w:rsidR="00D82B09" w:rsidRPr="009F561F" w:rsidRDefault="00D82B09" w:rsidP="00D82B09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the Lobby object serves as the central entry point into an oBIX server, and lists the URIs for other well-known objects defined by the oBIX specification.</w:t>
            </w:r>
          </w:p>
          <w:p w:rsidR="00144441" w:rsidRDefault="00A321F5" w:rsidP="00E61DD4">
            <w:pPr>
              <w:pStyle w:val="TableContents"/>
            </w:pPr>
            <w:r>
              <w:br/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>&lt;obj href="http://localhost/obix/" is="obix:Lobby" xmlns:xsi="http://www.w3.org/2001/XMLSchema-instance" xsi:schemaLocation="http://obix.org/ns/schema/1.0 /obix/</w:t>
            </w:r>
            <w:proofErr w:type="spellStart"/>
            <w:r w:rsidRPr="00151FA3">
              <w:rPr>
                <w:sz w:val="18"/>
              </w:rPr>
              <w:t>xsd</w:t>
            </w:r>
            <w:proofErr w:type="spellEnd"/>
            <w:r w:rsidRPr="00151FA3">
              <w:rPr>
                <w:sz w:val="18"/>
              </w:rPr>
              <w:t>" xmlns="http://obix.org/ns/schema/1.0"&gt;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&lt;ref name="watchService" href="watchService/" is="</w:t>
            </w:r>
            <w:proofErr w:type="spellStart"/>
            <w:r w:rsidRPr="00151FA3">
              <w:rPr>
                <w:sz w:val="18"/>
              </w:rPr>
              <w:t>obix:WatchService</w:t>
            </w:r>
            <w:proofErr w:type="spellEnd"/>
            <w:r w:rsidRPr="00151FA3">
              <w:rPr>
                <w:sz w:val="18"/>
              </w:rPr>
              <w:t>"/&gt;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&lt;ref name="config" href="/obix/config/" is="/obix/def/baja:Station" display="Station" displayName="Config" icon="/</w:t>
            </w:r>
            <w:proofErr w:type="spellStart"/>
            <w:r w:rsidRPr="00151FA3">
              <w:rPr>
                <w:sz w:val="18"/>
              </w:rPr>
              <w:t>ord?module</w:t>
            </w:r>
            <w:proofErr w:type="spellEnd"/>
            <w:r w:rsidRPr="00151FA3">
              <w:rPr>
                <w:sz w:val="18"/>
              </w:rPr>
              <w:t>://icons/x16/database.png"/&gt;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&lt;ref name="about" href="about/" is="</w:t>
            </w:r>
            <w:proofErr w:type="spellStart"/>
            <w:r w:rsidRPr="00151FA3">
              <w:rPr>
                <w:sz w:val="18"/>
              </w:rPr>
              <w:t>obix:About</w:t>
            </w:r>
            <w:proofErr w:type="spellEnd"/>
            <w:r w:rsidRPr="00151FA3">
              <w:rPr>
                <w:sz w:val="18"/>
              </w:rPr>
              <w:t>"/&gt;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&lt;ref name="histories" href="histories/" display="</w:t>
            </w:r>
            <w:proofErr w:type="spellStart"/>
            <w:r w:rsidRPr="00151FA3">
              <w:rPr>
                <w:sz w:val="18"/>
              </w:rPr>
              <w:t>com.tridium.history.db.BLocalHistoryDatabase</w:t>
            </w:r>
            <w:proofErr w:type="spellEnd"/>
            <w:r w:rsidRPr="00151FA3">
              <w:rPr>
                <w:sz w:val="18"/>
              </w:rPr>
              <w:t>" displayName="History" icon="/</w:t>
            </w:r>
            <w:proofErr w:type="spellStart"/>
            <w:r w:rsidRPr="00151FA3">
              <w:rPr>
                <w:sz w:val="18"/>
              </w:rPr>
              <w:t>ord?module</w:t>
            </w:r>
            <w:proofErr w:type="spellEnd"/>
            <w:r w:rsidRPr="00151FA3">
              <w:rPr>
                <w:sz w:val="18"/>
              </w:rPr>
              <w:t>://icons/x16/historyDatabase.png"/&gt;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&lt;ref name="</w:t>
            </w:r>
            <w:proofErr w:type="spellStart"/>
            <w:r w:rsidRPr="00151FA3">
              <w:rPr>
                <w:sz w:val="18"/>
              </w:rPr>
              <w:t>continuousControl</w:t>
            </w:r>
            <w:proofErr w:type="spellEnd"/>
            <w:r w:rsidRPr="00151FA3">
              <w:rPr>
                <w:sz w:val="18"/>
              </w:rPr>
              <w:t>" href="/obix/config/Drivers/</w:t>
            </w:r>
            <w:proofErr w:type="spellStart"/>
            <w:r w:rsidRPr="00151FA3">
              <w:rPr>
                <w:sz w:val="18"/>
              </w:rPr>
              <w:t>ObixNetwork</w:t>
            </w:r>
            <w:proofErr w:type="spellEnd"/>
            <w:r w:rsidRPr="00151FA3">
              <w:rPr>
                <w:sz w:val="18"/>
              </w:rPr>
              <w:t>/exports" is="/obix/def/</w:t>
            </w:r>
            <w:proofErr w:type="spellStart"/>
            <w:r w:rsidRPr="00151FA3">
              <w:rPr>
                <w:sz w:val="18"/>
              </w:rPr>
              <w:t>obixDriver:ObixExportFolder</w:t>
            </w:r>
            <w:proofErr w:type="spellEnd"/>
            <w:r w:rsidRPr="00151FA3">
              <w:rPr>
                <w:sz w:val="18"/>
              </w:rPr>
              <w:t xml:space="preserve"> /obix/def/</w:t>
            </w:r>
            <w:proofErr w:type="spellStart"/>
            <w:r w:rsidRPr="00151FA3">
              <w:rPr>
                <w:sz w:val="18"/>
              </w:rPr>
              <w:t>baja:Folder</w:t>
            </w:r>
            <w:proofErr w:type="spellEnd"/>
            <w:r w:rsidRPr="00151FA3">
              <w:rPr>
                <w:sz w:val="18"/>
              </w:rPr>
              <w:t>" display="Obix Export Folder" displayName="Exports" icon="/</w:t>
            </w:r>
            <w:proofErr w:type="spellStart"/>
            <w:r w:rsidRPr="00151FA3">
              <w:rPr>
                <w:sz w:val="18"/>
              </w:rPr>
              <w:t>ord?module</w:t>
            </w:r>
            <w:proofErr w:type="spellEnd"/>
            <w:r w:rsidRPr="00151FA3">
              <w:rPr>
                <w:sz w:val="18"/>
              </w:rPr>
              <w:t>://icons/x16/folder.png"/&gt;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&lt;op name="batch" href="batch/" in="</w:t>
            </w:r>
            <w:proofErr w:type="spellStart"/>
            <w:r w:rsidRPr="00151FA3">
              <w:rPr>
                <w:sz w:val="18"/>
              </w:rPr>
              <w:t>obix:BatchIn</w:t>
            </w:r>
            <w:proofErr w:type="spellEnd"/>
            <w:r w:rsidRPr="00151FA3">
              <w:rPr>
                <w:sz w:val="18"/>
              </w:rPr>
              <w:t>" out="</w:t>
            </w:r>
            <w:proofErr w:type="spellStart"/>
            <w:r w:rsidRPr="00151FA3">
              <w:rPr>
                <w:sz w:val="18"/>
              </w:rPr>
              <w:t>obix:BatchOut</w:t>
            </w:r>
            <w:proofErr w:type="spellEnd"/>
            <w:r w:rsidRPr="00151FA3">
              <w:rPr>
                <w:sz w:val="18"/>
              </w:rPr>
              <w:t>"/&gt;</w:t>
            </w:r>
          </w:p>
          <w:p w:rsidR="00454FFD" w:rsidRPr="00151FA3" w:rsidRDefault="00454FFD" w:rsidP="00454FFD">
            <w:pPr>
              <w:pStyle w:val="TableContents"/>
              <w:rPr>
                <w:sz w:val="18"/>
              </w:rPr>
            </w:pPr>
            <w:r w:rsidRPr="00151FA3">
              <w:rPr>
                <w:sz w:val="18"/>
              </w:rPr>
              <w:t xml:space="preserve">    &lt;ref name="alarms" href="/obix/config/Services/</w:t>
            </w:r>
            <w:proofErr w:type="spellStart"/>
            <w:r w:rsidRPr="00151FA3">
              <w:rPr>
                <w:sz w:val="18"/>
              </w:rPr>
              <w:t>AlarmService</w:t>
            </w:r>
            <w:proofErr w:type="spellEnd"/>
            <w:r w:rsidRPr="00151FA3">
              <w:rPr>
                <w:sz w:val="18"/>
              </w:rPr>
              <w:t>" is="/obix/def/</w:t>
            </w:r>
            <w:proofErr w:type="spellStart"/>
            <w:r w:rsidRPr="00151FA3">
              <w:rPr>
                <w:sz w:val="18"/>
              </w:rPr>
              <w:t>alarm:AlarmService</w:t>
            </w:r>
            <w:proofErr w:type="spellEnd"/>
            <w:r w:rsidRPr="00151FA3">
              <w:rPr>
                <w:sz w:val="18"/>
              </w:rPr>
              <w:t xml:space="preserve"> </w:t>
            </w:r>
            <w:proofErr w:type="spellStart"/>
            <w:r w:rsidRPr="00151FA3">
              <w:rPr>
                <w:sz w:val="18"/>
              </w:rPr>
              <w:t>obix:AlarmSubject</w:t>
            </w:r>
            <w:proofErr w:type="spellEnd"/>
            <w:r w:rsidRPr="00151FA3">
              <w:rPr>
                <w:sz w:val="18"/>
              </w:rPr>
              <w:t>" display="Alarm Service" displayName="</w:t>
            </w:r>
            <w:proofErr w:type="spellStart"/>
            <w:r w:rsidRPr="00151FA3">
              <w:rPr>
                <w:sz w:val="18"/>
              </w:rPr>
              <w:t>AlarmService</w:t>
            </w:r>
            <w:proofErr w:type="spellEnd"/>
            <w:r w:rsidRPr="00151FA3">
              <w:rPr>
                <w:sz w:val="18"/>
              </w:rPr>
              <w:t>" icon="/</w:t>
            </w:r>
            <w:proofErr w:type="spellStart"/>
            <w:r w:rsidRPr="00151FA3">
              <w:rPr>
                <w:sz w:val="18"/>
              </w:rPr>
              <w:t>ord?module</w:t>
            </w:r>
            <w:proofErr w:type="spellEnd"/>
            <w:r w:rsidRPr="00151FA3">
              <w:rPr>
                <w:sz w:val="18"/>
              </w:rPr>
              <w:t>://icons/x16/alarm.png"/&gt;</w:t>
            </w:r>
          </w:p>
          <w:p w:rsidR="00144441" w:rsidRDefault="00454FFD" w:rsidP="00454FFD">
            <w:pPr>
              <w:pStyle w:val="TableContents"/>
            </w:pPr>
            <w:r w:rsidRPr="00151FA3">
              <w:rPr>
                <w:sz w:val="18"/>
              </w:rPr>
              <w:t>&lt;/obj&gt;</w:t>
            </w:r>
          </w:p>
        </w:tc>
      </w:tr>
      <w:tr w:rsidR="00454FFD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54FFD" w:rsidRDefault="00454FFD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454FFD">
              <w:rPr>
                <w:rFonts w:ascii="Calibri" w:eastAsia="宋体" w:hAnsi="Calibri" w:hint="eastAsia"/>
                <w:kern w:val="0"/>
                <w:sz w:val="22"/>
                <w:szCs w:val="22"/>
                <w:lang w:eastAsia="zh-CN"/>
              </w:rPr>
              <w:t>HTTP</w:t>
            </w:r>
            <w:r w:rsidRPr="00454FFD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GET</w:t>
            </w:r>
          </w:p>
          <w:p w:rsidR="00823259" w:rsidRPr="00454FFD" w:rsidRDefault="00823259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retrieve the point information</w:t>
            </w:r>
          </w:p>
          <w:p w:rsidR="00454FFD" w:rsidRDefault="00600531" w:rsidP="00E61DD4">
            <w:pPr>
              <w:pStyle w:val="TableContents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http://localhost/obix/config/examples/BooleanWritable/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>&lt;bool val="false" href="http://localhost/obix/config/examples/BooleanWritable/" is="/obix/def/</w:t>
            </w:r>
            <w:proofErr w:type="spellStart"/>
            <w:r w:rsidRPr="00454FFD">
              <w:rPr>
                <w:sz w:val="18"/>
              </w:rPr>
              <w:t>control:BooleanWritable</w:t>
            </w:r>
            <w:proofErr w:type="spellEnd"/>
            <w:r w:rsidRPr="00454FFD">
              <w:rPr>
                <w:sz w:val="18"/>
              </w:rPr>
              <w:t xml:space="preserve"> /obix/def/</w:t>
            </w:r>
            <w:proofErr w:type="spellStart"/>
            <w:r w:rsidRPr="00454FFD">
              <w:rPr>
                <w:sz w:val="18"/>
              </w:rPr>
              <w:t>control:BooleanPoint</w:t>
            </w:r>
            <w:proofErr w:type="spellEnd"/>
            <w:r w:rsidRPr="00454FFD">
              <w:rPr>
                <w:sz w:val="18"/>
              </w:rPr>
              <w:t xml:space="preserve"> </w:t>
            </w:r>
            <w:proofErr w:type="spellStart"/>
            <w:r w:rsidRPr="00454FFD">
              <w:rPr>
                <w:sz w:val="18"/>
              </w:rPr>
              <w:t>obix:Point</w:t>
            </w:r>
            <w:proofErr w:type="spellEnd"/>
            <w:r w:rsidRPr="00454FFD">
              <w:rPr>
                <w:sz w:val="18"/>
              </w:rPr>
              <w:t>" null="true" display="- {null} @ def" icon="/</w:t>
            </w:r>
            <w:proofErr w:type="spellStart"/>
            <w:r w:rsidRPr="00454FFD">
              <w:rPr>
                <w:sz w:val="18"/>
              </w:rPr>
              <w:t>ord?module</w:t>
            </w:r>
            <w:proofErr w:type="spellEnd"/>
            <w:r w:rsidRPr="00454FFD">
              <w:rPr>
                <w:sz w:val="18"/>
              </w:rPr>
              <w:t>://icons/x16/control/booleanPoint.png" range="/obix/config/examples/BooleanWritable/out/~bool" xmlns:xsi="http://www.w3.org/2001/XMLSchema-instance" xsi:schemaLocation="http://obix.org/ns/schema/1.0 /obix/</w:t>
            </w:r>
            <w:proofErr w:type="spellStart"/>
            <w:r w:rsidRPr="00454FFD">
              <w:rPr>
                <w:sz w:val="18"/>
              </w:rPr>
              <w:t>xsd</w:t>
            </w:r>
            <w:proofErr w:type="spellEnd"/>
            <w:r w:rsidRPr="00454FFD">
              <w:rPr>
                <w:sz w:val="18"/>
              </w:rPr>
              <w:t>" xmlns="http://obix.org/ns/schema/1.0"&gt;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&lt;bool name="out" val="false" href="out/" is="/obix/def/</w:t>
            </w:r>
            <w:proofErr w:type="spellStart"/>
            <w:r w:rsidRPr="00454FFD">
              <w:rPr>
                <w:sz w:val="18"/>
              </w:rPr>
              <w:t>baja:StatusBoolean</w:t>
            </w:r>
            <w:proofErr w:type="spellEnd"/>
            <w:r w:rsidRPr="00454FFD">
              <w:rPr>
                <w:sz w:val="18"/>
              </w:rPr>
              <w:t>" null="true" display="- {null} @ def" displayName="Out" icon="/</w:t>
            </w:r>
            <w:proofErr w:type="spellStart"/>
            <w:r w:rsidRPr="00454FFD">
              <w:rPr>
                <w:sz w:val="18"/>
              </w:rPr>
              <w:t>ord?module</w:t>
            </w:r>
            <w:proofErr w:type="spellEnd"/>
            <w:r w:rsidRPr="00454FFD">
              <w:rPr>
                <w:sz w:val="18"/>
              </w:rPr>
              <w:t>://icons/x16/statusBoolean.png" range="out/~bool"&gt;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&lt;/bool&gt;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&lt;bool name="in1" val="false" href="in1/" is="/obix/def/</w:t>
            </w:r>
            <w:proofErr w:type="spellStart"/>
            <w:r w:rsidRPr="00454FFD">
              <w:rPr>
                <w:sz w:val="18"/>
              </w:rPr>
              <w:t>baja:StatusBoolean</w:t>
            </w:r>
            <w:proofErr w:type="spellEnd"/>
            <w:r w:rsidRPr="00454FFD">
              <w:rPr>
                <w:sz w:val="18"/>
              </w:rPr>
              <w:t>" null="true" display="- {null}" displayName="In1" icon="/</w:t>
            </w:r>
            <w:proofErr w:type="spellStart"/>
            <w:r w:rsidRPr="00454FFD">
              <w:rPr>
                <w:sz w:val="18"/>
              </w:rPr>
              <w:t>ord?module</w:t>
            </w:r>
            <w:proofErr w:type="spellEnd"/>
            <w:r w:rsidRPr="00454FFD">
              <w:rPr>
                <w:sz w:val="18"/>
              </w:rPr>
              <w:t>://icons/x16/statusBoolean.png" range="in1/~bool"&gt;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lastRenderedPageBreak/>
              <w:t xml:space="preserve"> &lt;/bool&gt;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...... 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&lt;bool name="in16" val="false" href="in16/" is="/obix/def/</w:t>
            </w:r>
            <w:proofErr w:type="spellStart"/>
            <w:r w:rsidRPr="00454FFD">
              <w:rPr>
                <w:sz w:val="18"/>
              </w:rPr>
              <w:t>baja:StatusBoolean</w:t>
            </w:r>
            <w:proofErr w:type="spellEnd"/>
            <w:r w:rsidRPr="00454FFD">
              <w:rPr>
                <w:sz w:val="18"/>
              </w:rPr>
              <w:t>" null="true" display="- {null}" displayName="In16" icon="/</w:t>
            </w:r>
            <w:proofErr w:type="spellStart"/>
            <w:r w:rsidRPr="00454FFD">
              <w:rPr>
                <w:sz w:val="18"/>
              </w:rPr>
              <w:t>ord?module</w:t>
            </w:r>
            <w:proofErr w:type="spellEnd"/>
            <w:r w:rsidRPr="00454FFD">
              <w:rPr>
                <w:sz w:val="18"/>
              </w:rPr>
              <w:t>://icons/x16/statusBoolean.png" range="in16/~bool"&gt;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&lt;/bool&gt;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&lt;bool name="fallback" val="false" href="fallback/" is="/obix/def/</w:t>
            </w:r>
            <w:proofErr w:type="spellStart"/>
            <w:r w:rsidRPr="00454FFD">
              <w:rPr>
                <w:sz w:val="18"/>
              </w:rPr>
              <w:t>baja:StatusBoolean</w:t>
            </w:r>
            <w:proofErr w:type="spellEnd"/>
            <w:r w:rsidRPr="00454FFD">
              <w:rPr>
                <w:sz w:val="18"/>
              </w:rPr>
              <w:t>" null="true" display="- {null}" displayName="Fallback" icon="/</w:t>
            </w:r>
            <w:proofErr w:type="spellStart"/>
            <w:r w:rsidRPr="00454FFD">
              <w:rPr>
                <w:sz w:val="18"/>
              </w:rPr>
              <w:t>ord?module</w:t>
            </w:r>
            <w:proofErr w:type="spellEnd"/>
            <w:r w:rsidRPr="00454FFD">
              <w:rPr>
                <w:sz w:val="18"/>
              </w:rPr>
              <w:t>://icons/x16/statusBoolean.png" range="fallback/~bool"&gt;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&lt;/bool&gt;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name="emergencyActive" href="emergencyActive/" displayName="Emergency Active"/&gt;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</w:t>
            </w:r>
            <w:proofErr w:type="spellStart"/>
            <w:r w:rsidRPr="00454FFD">
              <w:rPr>
                <w:sz w:val="18"/>
              </w:rPr>
              <w:t>emergencyInactive</w:t>
            </w:r>
            <w:proofErr w:type="spellEnd"/>
            <w:r w:rsidRPr="00454FFD">
              <w:rPr>
                <w:sz w:val="18"/>
              </w:rPr>
              <w:t>" href="</w:t>
            </w:r>
            <w:proofErr w:type="spellStart"/>
            <w:r w:rsidRPr="00454FFD">
              <w:rPr>
                <w:sz w:val="18"/>
              </w:rPr>
              <w:t>emergencyInactive</w:t>
            </w:r>
            <w:proofErr w:type="spellEnd"/>
            <w:r w:rsidRPr="00454FFD">
              <w:rPr>
                <w:sz w:val="18"/>
              </w:rPr>
              <w:t>/" displayName="Emergency Inactive"/&gt;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</w:t>
            </w:r>
            <w:proofErr w:type="spellStart"/>
            <w:r w:rsidRPr="00454FFD">
              <w:rPr>
                <w:sz w:val="18"/>
              </w:rPr>
              <w:t>emergencyAuto</w:t>
            </w:r>
            <w:proofErr w:type="spellEnd"/>
            <w:r w:rsidRPr="00454FFD">
              <w:rPr>
                <w:sz w:val="18"/>
              </w:rPr>
              <w:t>" href="</w:t>
            </w:r>
            <w:proofErr w:type="spellStart"/>
            <w:r w:rsidRPr="00454FFD">
              <w:rPr>
                <w:sz w:val="18"/>
              </w:rPr>
              <w:t>emergencyAuto</w:t>
            </w:r>
            <w:proofErr w:type="spellEnd"/>
            <w:r w:rsidRPr="00454FFD">
              <w:rPr>
                <w:sz w:val="18"/>
              </w:rPr>
              <w:t>/" displayName="Emergency Auto"/&gt;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name="active" href="active/" in="/obix/def/control:Override" displayName="Active"/&gt;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name="inactive" href="inactive/" in="/obix/def/control:Override" displayName="Inactive"/&gt;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name="auto" href="auto/" displayName="Auto"/&gt;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 xml:space="preserve">    &lt;op name="set" href="set/" in="</w:t>
            </w:r>
            <w:proofErr w:type="spellStart"/>
            <w:r w:rsidRPr="00454FFD">
              <w:rPr>
                <w:sz w:val="18"/>
              </w:rPr>
              <w:t>obix:bool</w:t>
            </w:r>
            <w:proofErr w:type="spellEnd"/>
            <w:r w:rsidRPr="00454FFD">
              <w:rPr>
                <w:sz w:val="18"/>
              </w:rPr>
              <w:t>" displayName="Set"/&gt;</w:t>
            </w:r>
          </w:p>
          <w:p w:rsidR="00454FFD" w:rsidRPr="00454FFD" w:rsidRDefault="00454FFD" w:rsidP="00454FFD">
            <w:pPr>
              <w:pStyle w:val="TableContents"/>
              <w:rPr>
                <w:sz w:val="18"/>
              </w:rPr>
            </w:pPr>
            <w:r w:rsidRPr="00454FFD">
              <w:rPr>
                <w:sz w:val="18"/>
              </w:rPr>
              <w:t>&lt;/bool&gt;</w:t>
            </w:r>
          </w:p>
        </w:tc>
      </w:tr>
      <w:tr w:rsidR="00A153BA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1F21" w:rsidRDefault="00A153BA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lastRenderedPageBreak/>
              <w:t>HTTP PUT</w:t>
            </w:r>
          </w:p>
          <w:p w:rsidR="00721F21" w:rsidRDefault="00721F21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oBIX server may automatically free the Watch because the client fails to poll after a predetermined amount of time.</w:t>
            </w:r>
          </w:p>
          <w:p w:rsidR="00721F21" w:rsidRPr="009F561F" w:rsidRDefault="00721F21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A153BA" w:rsidRDefault="00A153BA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http://localhost/obix/watchService/defaultLeaseTime/</w:t>
            </w:r>
          </w:p>
          <w:p w:rsidR="00E658F1" w:rsidRDefault="00E658F1" w:rsidP="00E61DD4">
            <w:pPr>
              <w:pStyle w:val="TableContents"/>
            </w:pPr>
          </w:p>
          <w:p w:rsidR="00E658F1" w:rsidRDefault="00E658F1" w:rsidP="00E61DD4">
            <w:pPr>
              <w:pStyle w:val="TableContents"/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&lt;reltime val="PT20S" /&gt;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153BA" w:rsidRDefault="00E658F1" w:rsidP="00E61DD4">
            <w:pPr>
              <w:pStyle w:val="TableContents"/>
            </w:pPr>
            <w:r w:rsidRPr="00E658F1">
              <w:rPr>
                <w:sz w:val="18"/>
              </w:rPr>
              <w:t>&lt;reltime val="PT20S" href="http://localhost/obix/watchService/defaultLeaseTime/" display="20secs" displayName="Default Lease Time" writable="true" xmlns:xsi="http://www.w3.org/2001/XMLSchema-instance" xsi:schemaLocation="http://obix.org/ns/schema/1.0 /obix/</w:t>
            </w:r>
            <w:proofErr w:type="spellStart"/>
            <w:r w:rsidRPr="00E658F1">
              <w:rPr>
                <w:sz w:val="18"/>
              </w:rPr>
              <w:t>xsd</w:t>
            </w:r>
            <w:proofErr w:type="spellEnd"/>
            <w:r w:rsidRPr="00E658F1">
              <w:rPr>
                <w:sz w:val="18"/>
              </w:rPr>
              <w:t>" xmlns="http://obix.org/ns/schema/1.0"/&gt;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2C84" w:rsidRPr="009F561F" w:rsidRDefault="00162C84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HTTP POST</w:t>
            </w:r>
          </w:p>
          <w:p w:rsidR="00144441" w:rsidRDefault="00ED416E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create</w:t>
            </w:r>
            <w:r w:rsidR="00162C84"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</w:t>
            </w:r>
            <w:r w:rsid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one</w:t>
            </w:r>
            <w:r w:rsidR="00162C84"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new empty </w:t>
            </w:r>
            <w:r w:rsidR="00162C84" w:rsidRPr="009F561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Watch</w:t>
            </w:r>
          </w:p>
          <w:p w:rsidR="00A12E55" w:rsidRPr="009F561F" w:rsidRDefault="00A12E55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144441" w:rsidRDefault="00E658F1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http://localhost/obix/watchService/make/</w:t>
            </w:r>
          </w:p>
          <w:p w:rsidR="00E658F1" w:rsidRPr="003A0E47" w:rsidRDefault="00E658F1" w:rsidP="00E61DD4">
            <w:pPr>
              <w:pStyle w:val="TableContents"/>
              <w:rPr>
                <w:sz w:val="18"/>
                <w:szCs w:val="18"/>
              </w:rPr>
            </w:pPr>
          </w:p>
          <w:p w:rsidR="00E658F1" w:rsidRDefault="00E658F1" w:rsidP="00F34911">
            <w:pPr>
              <w:pStyle w:val="TableContents"/>
            </w:pP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t>&lt;obj href="http://localhost/obix/watchService/watch60/" is="</w:t>
            </w:r>
            <w:proofErr w:type="spellStart"/>
            <w:r w:rsidRPr="00162C84">
              <w:rPr>
                <w:sz w:val="18"/>
              </w:rPr>
              <w:t>obix:Watch</w:t>
            </w:r>
            <w:proofErr w:type="spellEnd"/>
            <w:r w:rsidRPr="00162C84">
              <w:rPr>
                <w:sz w:val="18"/>
              </w:rPr>
              <w:t>" display="Obix Watch" xmlns:xsi="http://www.w3.org/2001/XMLSchema-instance" xsi:schemaLocation="http://obix.org/ns/schema/1.0 /obix/</w:t>
            </w:r>
            <w:proofErr w:type="spellStart"/>
            <w:r w:rsidRPr="00162C84">
              <w:rPr>
                <w:sz w:val="18"/>
              </w:rPr>
              <w:t>xsd</w:t>
            </w:r>
            <w:proofErr w:type="spellEnd"/>
            <w:r w:rsidRPr="00162C84">
              <w:rPr>
                <w:sz w:val="18"/>
              </w:rPr>
              <w:t>" xmlns="http://obix.org/ns/schema/1.0"&gt;</w:t>
            </w:r>
          </w:p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t xml:space="preserve">    &lt;reltime name="lease" val="PT20S" href="http://localhost/obix/watchService/watch60/lease/" display="20secs" displayName="Lease" writable="true"/&gt;</w:t>
            </w:r>
          </w:p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t xml:space="preserve">    &lt;op name="add" href="http://localhost/obix/watchService/watch60/add/" in="obix:WatchIn" out="</w:t>
            </w:r>
            <w:proofErr w:type="spellStart"/>
            <w:r w:rsidRPr="00162C84">
              <w:rPr>
                <w:sz w:val="18"/>
              </w:rPr>
              <w:t>obix:WatchOut</w:t>
            </w:r>
            <w:proofErr w:type="spellEnd"/>
            <w:r w:rsidRPr="00162C84">
              <w:rPr>
                <w:sz w:val="18"/>
              </w:rPr>
              <w:t>"/&gt;</w:t>
            </w:r>
          </w:p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t xml:space="preserve">    &lt;op name="remove" href="http://localhost/obix/watchService/watch60/remove/" in="obix:WatchIn" out="</w:t>
            </w:r>
            <w:proofErr w:type="spellStart"/>
            <w:r w:rsidRPr="00162C84">
              <w:rPr>
                <w:sz w:val="18"/>
              </w:rPr>
              <w:t>obix:Nil</w:t>
            </w:r>
            <w:proofErr w:type="spellEnd"/>
            <w:r w:rsidRPr="00162C84">
              <w:rPr>
                <w:sz w:val="18"/>
              </w:rPr>
              <w:t>"/&gt;</w:t>
            </w:r>
          </w:p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t xml:space="preserve">    &lt;op name="</w:t>
            </w:r>
            <w:proofErr w:type="spellStart"/>
            <w:r w:rsidRPr="00162C84">
              <w:rPr>
                <w:sz w:val="18"/>
              </w:rPr>
              <w:t>pollChanges</w:t>
            </w:r>
            <w:proofErr w:type="spellEnd"/>
            <w:r w:rsidRPr="00162C84">
              <w:rPr>
                <w:sz w:val="18"/>
              </w:rPr>
              <w:t>" href="http://localhost/obix/watchService/watch60/</w:t>
            </w:r>
            <w:proofErr w:type="spellStart"/>
            <w:r w:rsidRPr="00162C84">
              <w:rPr>
                <w:sz w:val="18"/>
              </w:rPr>
              <w:t>pollChanges</w:t>
            </w:r>
            <w:proofErr w:type="spellEnd"/>
            <w:r w:rsidRPr="00162C84">
              <w:rPr>
                <w:sz w:val="18"/>
              </w:rPr>
              <w:t>/" in="</w:t>
            </w:r>
            <w:proofErr w:type="spellStart"/>
            <w:r w:rsidRPr="00162C84">
              <w:rPr>
                <w:sz w:val="18"/>
              </w:rPr>
              <w:t>obix:Nil</w:t>
            </w:r>
            <w:proofErr w:type="spellEnd"/>
            <w:r w:rsidRPr="00162C84">
              <w:rPr>
                <w:sz w:val="18"/>
              </w:rPr>
              <w:t>" out="</w:t>
            </w:r>
            <w:proofErr w:type="spellStart"/>
            <w:r w:rsidRPr="00162C84">
              <w:rPr>
                <w:sz w:val="18"/>
              </w:rPr>
              <w:t>obix:WatchOut</w:t>
            </w:r>
            <w:proofErr w:type="spellEnd"/>
            <w:r w:rsidRPr="00162C84">
              <w:rPr>
                <w:sz w:val="18"/>
              </w:rPr>
              <w:t>"/&gt;</w:t>
            </w:r>
          </w:p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lastRenderedPageBreak/>
              <w:t xml:space="preserve">    &lt;op name="</w:t>
            </w:r>
            <w:proofErr w:type="spellStart"/>
            <w:r w:rsidRPr="00162C84">
              <w:rPr>
                <w:sz w:val="18"/>
              </w:rPr>
              <w:t>pollRefresh</w:t>
            </w:r>
            <w:proofErr w:type="spellEnd"/>
            <w:r w:rsidRPr="00162C84">
              <w:rPr>
                <w:sz w:val="18"/>
              </w:rPr>
              <w:t>" href="http://localhost/obix/watchService/watch60/</w:t>
            </w:r>
            <w:proofErr w:type="spellStart"/>
            <w:r w:rsidRPr="00162C84">
              <w:rPr>
                <w:sz w:val="18"/>
              </w:rPr>
              <w:t>pollRefresh</w:t>
            </w:r>
            <w:proofErr w:type="spellEnd"/>
            <w:r w:rsidRPr="00162C84">
              <w:rPr>
                <w:sz w:val="18"/>
              </w:rPr>
              <w:t>/" in="</w:t>
            </w:r>
            <w:proofErr w:type="spellStart"/>
            <w:r w:rsidRPr="00162C84">
              <w:rPr>
                <w:sz w:val="18"/>
              </w:rPr>
              <w:t>obix:Nil</w:t>
            </w:r>
            <w:proofErr w:type="spellEnd"/>
            <w:r w:rsidRPr="00162C84">
              <w:rPr>
                <w:sz w:val="18"/>
              </w:rPr>
              <w:t>" out="</w:t>
            </w:r>
            <w:proofErr w:type="spellStart"/>
            <w:r w:rsidRPr="00162C84">
              <w:rPr>
                <w:sz w:val="18"/>
              </w:rPr>
              <w:t>obix:WatchOut</w:t>
            </w:r>
            <w:proofErr w:type="spellEnd"/>
            <w:r w:rsidRPr="00162C84">
              <w:rPr>
                <w:sz w:val="18"/>
              </w:rPr>
              <w:t>"/&gt;</w:t>
            </w:r>
          </w:p>
          <w:p w:rsidR="00E658F1" w:rsidRPr="00162C84" w:rsidRDefault="00E658F1" w:rsidP="00E658F1">
            <w:pPr>
              <w:pStyle w:val="TableContents"/>
              <w:rPr>
                <w:sz w:val="18"/>
              </w:rPr>
            </w:pPr>
            <w:r w:rsidRPr="00162C84">
              <w:rPr>
                <w:sz w:val="18"/>
              </w:rPr>
              <w:t xml:space="preserve">    &lt;op name="delete" href="http://localhost/obix/watchService/watch60/delete/" in="</w:t>
            </w:r>
            <w:proofErr w:type="spellStart"/>
            <w:r w:rsidRPr="00162C84">
              <w:rPr>
                <w:sz w:val="18"/>
              </w:rPr>
              <w:t>obix:Nil</w:t>
            </w:r>
            <w:proofErr w:type="spellEnd"/>
            <w:r w:rsidRPr="00162C84">
              <w:rPr>
                <w:sz w:val="18"/>
              </w:rPr>
              <w:t>" out="</w:t>
            </w:r>
            <w:proofErr w:type="spellStart"/>
            <w:r w:rsidRPr="00162C84">
              <w:rPr>
                <w:sz w:val="18"/>
              </w:rPr>
              <w:t>obix:Nil</w:t>
            </w:r>
            <w:proofErr w:type="spellEnd"/>
            <w:r w:rsidRPr="00162C84">
              <w:rPr>
                <w:sz w:val="18"/>
              </w:rPr>
              <w:t>"/&gt;</w:t>
            </w:r>
          </w:p>
          <w:p w:rsidR="00144441" w:rsidRDefault="00E658F1" w:rsidP="00E658F1">
            <w:pPr>
              <w:pStyle w:val="TableContents"/>
            </w:pPr>
            <w:r w:rsidRPr="00162C84">
              <w:rPr>
                <w:sz w:val="18"/>
              </w:rPr>
              <w:t>&lt;/obj&gt;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1C40" w:rsidRPr="00A12E55" w:rsidRDefault="00C31C40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A12E55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lastRenderedPageBreak/>
              <w:t>HTTP POST</w:t>
            </w:r>
          </w:p>
          <w:p w:rsidR="00144441" w:rsidRDefault="00B70EBE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once</w:t>
            </w:r>
            <w:r w:rsidR="000B213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a Watch has been created, the client can </w:t>
            </w:r>
            <w:r w:rsidR="003D0426" w:rsidRPr="00A12E55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add </w:t>
            </w:r>
            <w:r w:rsidR="000B213F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new objects to watch</w:t>
            </w: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.</w:t>
            </w:r>
          </w:p>
          <w:p w:rsidR="00A12E55" w:rsidRPr="00A12E55" w:rsidRDefault="00A12E55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3D0426" w:rsidRDefault="004A78CE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http://localhost/obix/watchService/watch32/add/</w:t>
            </w:r>
          </w:p>
          <w:p w:rsidR="005774F7" w:rsidRDefault="005774F7" w:rsidP="00E61DD4">
            <w:pPr>
              <w:pStyle w:val="TableContents"/>
            </w:pP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&lt;obj is="obix:WatchIn"&gt;</w:t>
            </w: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&lt;list names="hrefs"&gt;</w:t>
            </w: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  &lt;uri val="/obix/config/examples/BooleanWritable/" /&gt;</w:t>
            </w: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  &lt;uri val="/obix/config/examples/NumericWritable/" /&gt;</w:t>
            </w: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  &lt;uri val="/obix/config/examples/StringWritable/" /&gt;</w:t>
            </w: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  &lt;uri val="/obix/config/examples/EnumWritable/" /&gt;</w:t>
            </w:r>
          </w:p>
          <w:p w:rsidR="00EB6BF0" w:rsidRPr="00524341" w:rsidRDefault="00EB6BF0" w:rsidP="00EB6BF0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&lt;/list&gt;</w:t>
            </w:r>
          </w:p>
          <w:p w:rsidR="00144441" w:rsidRDefault="00EB6BF0" w:rsidP="00EB6BF0">
            <w:pPr>
              <w:pStyle w:val="TableContents"/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&lt;/obj&gt;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>&lt;obj is="</w:t>
            </w:r>
            <w:proofErr w:type="spellStart"/>
            <w:r w:rsidRPr="00275718">
              <w:rPr>
                <w:sz w:val="18"/>
                <w:szCs w:val="18"/>
              </w:rPr>
              <w:t>obix:WatchOut</w:t>
            </w:r>
            <w:proofErr w:type="spellEnd"/>
            <w:r w:rsidRPr="00275718">
              <w:rPr>
                <w:sz w:val="18"/>
                <w:szCs w:val="18"/>
              </w:rPr>
              <w:t>" xmlns:xsi="http://www.w3.org/2001/XMLSchema-instance" xsi:schemaLocation="http://obix.org/ns/schema/1.0 /obix/</w:t>
            </w:r>
            <w:proofErr w:type="spellStart"/>
            <w:r w:rsidRPr="00275718">
              <w:rPr>
                <w:sz w:val="18"/>
                <w:szCs w:val="18"/>
              </w:rPr>
              <w:t>xsd</w:t>
            </w:r>
            <w:proofErr w:type="spellEnd"/>
            <w:r w:rsidRPr="00275718">
              <w:rPr>
                <w:sz w:val="18"/>
                <w:szCs w:val="18"/>
              </w:rPr>
              <w:t>" xmlns="http://obix.org/ns/schema/1.0"&gt;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&lt;list name="values" of="</w:t>
            </w:r>
            <w:proofErr w:type="spellStart"/>
            <w:r w:rsidRPr="00275718">
              <w:rPr>
                <w:sz w:val="18"/>
                <w:szCs w:val="18"/>
              </w:rPr>
              <w:t>obix:obj</w:t>
            </w:r>
            <w:proofErr w:type="spellEnd"/>
            <w:r w:rsidRPr="00275718">
              <w:rPr>
                <w:sz w:val="18"/>
                <w:szCs w:val="18"/>
              </w:rPr>
              <w:t>"&gt;</w:t>
            </w:r>
          </w:p>
          <w:p w:rsidR="00D91DF1" w:rsidRPr="00275718" w:rsidRDefault="00D91DF1" w:rsidP="003637A8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&lt;bool val="false" href="/obix/config/examples/BooleanWritable/" is="/obix/def/</w:t>
            </w:r>
            <w:proofErr w:type="spellStart"/>
            <w:r w:rsidRPr="00275718">
              <w:rPr>
                <w:sz w:val="18"/>
                <w:szCs w:val="18"/>
              </w:rPr>
              <w:t>control:BooleanWritable</w:t>
            </w:r>
            <w:proofErr w:type="spellEnd"/>
            <w:r w:rsidRPr="00275718">
              <w:rPr>
                <w:sz w:val="18"/>
                <w:szCs w:val="18"/>
              </w:rPr>
              <w:t xml:space="preserve"> /obix/def/</w:t>
            </w:r>
            <w:proofErr w:type="spellStart"/>
            <w:r w:rsidRPr="00275718">
              <w:rPr>
                <w:sz w:val="18"/>
                <w:szCs w:val="18"/>
              </w:rPr>
              <w:t>control:BooleanPoint</w:t>
            </w:r>
            <w:proofErr w:type="spellEnd"/>
            <w:r w:rsidRPr="00275718">
              <w:rPr>
                <w:sz w:val="18"/>
                <w:szCs w:val="18"/>
              </w:rPr>
              <w:t xml:space="preserve"> </w:t>
            </w:r>
            <w:proofErr w:type="spellStart"/>
            <w:r w:rsidRPr="00275718">
              <w:rPr>
                <w:sz w:val="18"/>
                <w:szCs w:val="18"/>
              </w:rPr>
              <w:t>obix:Point</w:t>
            </w:r>
            <w:proofErr w:type="spellEnd"/>
            <w:r w:rsidRPr="00275718">
              <w:rPr>
                <w:sz w:val="18"/>
                <w:szCs w:val="18"/>
              </w:rPr>
              <w:t>" null="true" display="- {null} @ def"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 xml:space="preserve">://icons/x16/control/booleanPoint.png" range="/obix/config/examples/BooleanWritable/out/~bool"&gt;            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&lt;bool name="out" val="false" href="/obix/config/examples/BooleanWritable/out/" is="/obix/def/</w:t>
            </w:r>
            <w:proofErr w:type="spellStart"/>
            <w:r w:rsidRPr="00275718">
              <w:rPr>
                <w:sz w:val="18"/>
                <w:szCs w:val="18"/>
              </w:rPr>
              <w:t>baja:StatusBoolean</w:t>
            </w:r>
            <w:proofErr w:type="spellEnd"/>
            <w:r w:rsidRPr="00275718">
              <w:rPr>
                <w:sz w:val="18"/>
                <w:szCs w:val="18"/>
              </w:rPr>
              <w:t>" null="true" display="- {null} @ def" displayName="Out"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://icons/x16/statusBoolean.png" range="/obix/config/examples/BooleanWritable/out/~bool"&gt;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&lt;/bool&gt;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&lt;bool name="in1" val="false" href="/obix/config/examples/BooleanWritable/in1/" is="/obix/def/</w:t>
            </w:r>
            <w:proofErr w:type="spellStart"/>
            <w:r w:rsidRPr="00275718">
              <w:rPr>
                <w:sz w:val="18"/>
                <w:szCs w:val="18"/>
              </w:rPr>
              <w:t>baja:StatusBoolean</w:t>
            </w:r>
            <w:proofErr w:type="spellEnd"/>
            <w:r w:rsidRPr="00275718">
              <w:rPr>
                <w:sz w:val="18"/>
                <w:szCs w:val="18"/>
              </w:rPr>
              <w:t>" null="true" display="- {null}" displayName="In1"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://icons/x16/statusBoolean.png" range="/obix/config/examples/BooleanWritable/in1/~bool"&gt;</w:t>
            </w:r>
          </w:p>
          <w:p w:rsidR="00D91DF1" w:rsidRPr="00275718" w:rsidRDefault="00D91DF1" w:rsidP="003637A8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&lt;/bool&gt;           </w:t>
            </w:r>
          </w:p>
          <w:p w:rsidR="00D91DF1" w:rsidRPr="00275718" w:rsidRDefault="00D91DF1" w:rsidP="007F2828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</w:t>
            </w:r>
            <w:r w:rsidR="007F2828">
              <w:rPr>
                <w:sz w:val="18"/>
                <w:szCs w:val="18"/>
              </w:rPr>
              <w:t>……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&lt;op name="inactive" href="/obix/config/examples/BooleanWritable/inactive/" in="/obix/def/control:Override" displayName="Inactive"/&gt;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&lt;op name="set" href="/obix/config/examples/BooleanWritable/set/" in="</w:t>
            </w:r>
            <w:proofErr w:type="spellStart"/>
            <w:r w:rsidRPr="00275718">
              <w:rPr>
                <w:sz w:val="18"/>
                <w:szCs w:val="18"/>
              </w:rPr>
              <w:t>obix:bool</w:t>
            </w:r>
            <w:proofErr w:type="spellEnd"/>
            <w:r w:rsidRPr="00275718">
              <w:rPr>
                <w:sz w:val="18"/>
                <w:szCs w:val="18"/>
              </w:rPr>
              <w:t>" displayName="Set"/&gt;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&lt;/bool&gt;</w:t>
            </w:r>
          </w:p>
          <w:p w:rsidR="00D91DF1" w:rsidRPr="00275718" w:rsidRDefault="00D91DF1" w:rsidP="003637A8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&lt;real val="0.0" href="/obix/config/examples/NumericWritable/" is="/obix/def/control:NumericWritable /obix/def/control:NumericPoint </w:t>
            </w:r>
            <w:proofErr w:type="spellStart"/>
            <w:r w:rsidRPr="00275718">
              <w:rPr>
                <w:sz w:val="18"/>
                <w:szCs w:val="18"/>
              </w:rPr>
              <w:t>obix:Point</w:t>
            </w:r>
            <w:proofErr w:type="spellEnd"/>
            <w:r w:rsidRPr="00275718">
              <w:rPr>
                <w:sz w:val="18"/>
                <w:szCs w:val="18"/>
              </w:rPr>
              <w:t>" null="true" display="- {null} @ def"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://icons/x16/control/numericPoint.png" unit="</w:t>
            </w:r>
            <w:proofErr w:type="spellStart"/>
            <w:r w:rsidRPr="00275718">
              <w:rPr>
                <w:sz w:val="18"/>
                <w:szCs w:val="18"/>
              </w:rPr>
              <w:t>obix:units</w:t>
            </w:r>
            <w:proofErr w:type="spellEnd"/>
            <w:r w:rsidRPr="00275718">
              <w:rPr>
                <w:sz w:val="18"/>
                <w:szCs w:val="18"/>
              </w:rPr>
              <w:t xml:space="preserve">/null"&gt;            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&lt;real name="out" val="0.0" href="/obix/config/examples/NumericWritable/out/" is="/obix/def/</w:t>
            </w:r>
            <w:proofErr w:type="spellStart"/>
            <w:r w:rsidRPr="00275718">
              <w:rPr>
                <w:sz w:val="18"/>
                <w:szCs w:val="18"/>
              </w:rPr>
              <w:t>baja:StatusNumeric</w:t>
            </w:r>
            <w:proofErr w:type="spellEnd"/>
            <w:r w:rsidRPr="00275718">
              <w:rPr>
                <w:sz w:val="18"/>
                <w:szCs w:val="18"/>
              </w:rPr>
              <w:t>" null="true" display="- {null} @ def" displayName="Out"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://icons/x16/statusNumeric.png" unit="</w:t>
            </w:r>
            <w:proofErr w:type="spellStart"/>
            <w:r w:rsidRPr="00275718">
              <w:rPr>
                <w:sz w:val="18"/>
                <w:szCs w:val="18"/>
              </w:rPr>
              <w:t>obix:units</w:t>
            </w:r>
            <w:proofErr w:type="spellEnd"/>
            <w:r w:rsidRPr="00275718">
              <w:rPr>
                <w:sz w:val="18"/>
                <w:szCs w:val="18"/>
              </w:rPr>
              <w:t>/null"&gt;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&lt;/real&gt;</w:t>
            </w:r>
          </w:p>
          <w:p w:rsidR="00E84252" w:rsidRPr="00275718" w:rsidRDefault="007F2828" w:rsidP="00E84252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  <w:r w:rsidR="00D91DF1" w:rsidRPr="00275718">
              <w:rPr>
                <w:sz w:val="18"/>
                <w:szCs w:val="18"/>
              </w:rPr>
              <w:t xml:space="preserve">         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&lt;op name="set" href="/obix/config/examples/NumericWritable/set/" in="</w:t>
            </w:r>
            <w:proofErr w:type="spellStart"/>
            <w:r w:rsidRPr="00275718">
              <w:rPr>
                <w:sz w:val="18"/>
                <w:szCs w:val="18"/>
              </w:rPr>
              <w:t>obix:real</w:t>
            </w:r>
            <w:proofErr w:type="spellEnd"/>
            <w:r w:rsidRPr="00275718">
              <w:rPr>
                <w:sz w:val="18"/>
                <w:szCs w:val="18"/>
              </w:rPr>
              <w:t>" displayName="Set"/&gt;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&lt;/real&gt;</w:t>
            </w:r>
          </w:p>
          <w:p w:rsidR="00D91DF1" w:rsidRPr="00275718" w:rsidRDefault="00D91DF1" w:rsidP="003637A8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</w:t>
            </w:r>
            <w:proofErr w:type="spellStart"/>
            <w:r w:rsidRPr="00275718">
              <w:rPr>
                <w:sz w:val="18"/>
                <w:szCs w:val="18"/>
              </w:rPr>
              <w:t>str</w:t>
            </w:r>
            <w:proofErr w:type="spellEnd"/>
            <w:r w:rsidRPr="00275718">
              <w:rPr>
                <w:sz w:val="18"/>
                <w:szCs w:val="18"/>
              </w:rPr>
              <w:t xml:space="preserve"> val="" href="/obix/config/examples/StringWritable/" is="/obix/def/</w:t>
            </w:r>
            <w:proofErr w:type="spellStart"/>
            <w:r w:rsidRPr="00275718">
              <w:rPr>
                <w:sz w:val="18"/>
                <w:szCs w:val="18"/>
              </w:rPr>
              <w:t>control:StringWritable</w:t>
            </w:r>
            <w:proofErr w:type="spellEnd"/>
            <w:r w:rsidRPr="00275718">
              <w:rPr>
                <w:sz w:val="18"/>
                <w:szCs w:val="18"/>
              </w:rPr>
              <w:t xml:space="preserve"> /obix/def/</w:t>
            </w:r>
            <w:proofErr w:type="spellStart"/>
            <w:r w:rsidRPr="00275718">
              <w:rPr>
                <w:sz w:val="18"/>
                <w:szCs w:val="18"/>
              </w:rPr>
              <w:t>control:StringPoint</w:t>
            </w:r>
            <w:proofErr w:type="spellEnd"/>
            <w:r w:rsidRPr="00275718">
              <w:rPr>
                <w:sz w:val="18"/>
                <w:szCs w:val="18"/>
              </w:rPr>
              <w:t xml:space="preserve"> </w:t>
            </w:r>
            <w:proofErr w:type="spellStart"/>
            <w:r w:rsidRPr="00275718">
              <w:rPr>
                <w:sz w:val="18"/>
                <w:szCs w:val="18"/>
              </w:rPr>
              <w:t>obix:Point</w:t>
            </w:r>
            <w:proofErr w:type="spellEnd"/>
            <w:r w:rsidRPr="00275718">
              <w:rPr>
                <w:sz w:val="18"/>
                <w:szCs w:val="18"/>
              </w:rPr>
              <w:t>" null="true" display="- {null} @ def"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 xml:space="preserve">://icons/x16/control/stringPoint.png"&gt;            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lastRenderedPageBreak/>
              <w:t xml:space="preserve">            &lt;</w:t>
            </w:r>
            <w:proofErr w:type="spellStart"/>
            <w:r w:rsidRPr="00275718">
              <w:rPr>
                <w:sz w:val="18"/>
                <w:szCs w:val="18"/>
              </w:rPr>
              <w:t>str</w:t>
            </w:r>
            <w:proofErr w:type="spellEnd"/>
            <w:r w:rsidRPr="00275718">
              <w:rPr>
                <w:sz w:val="18"/>
                <w:szCs w:val="18"/>
              </w:rPr>
              <w:t xml:space="preserve"> name="out" val="" href="/obix/config/examples/StringWritable/out/" is="/obix/def/</w:t>
            </w:r>
            <w:proofErr w:type="spellStart"/>
            <w:r w:rsidRPr="00275718">
              <w:rPr>
                <w:sz w:val="18"/>
                <w:szCs w:val="18"/>
              </w:rPr>
              <w:t>baja:StatusString</w:t>
            </w:r>
            <w:proofErr w:type="spellEnd"/>
            <w:r w:rsidRPr="00275718">
              <w:rPr>
                <w:sz w:val="18"/>
                <w:szCs w:val="18"/>
              </w:rPr>
              <w:t>" null="true" display="- {null} @ def" displayName="Out"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://icons/x16/statusString.png"&gt;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&lt;/</w:t>
            </w:r>
            <w:proofErr w:type="spellStart"/>
            <w:r w:rsidRPr="00275718">
              <w:rPr>
                <w:sz w:val="18"/>
                <w:szCs w:val="18"/>
              </w:rPr>
              <w:t>str</w:t>
            </w:r>
            <w:proofErr w:type="spellEnd"/>
            <w:r w:rsidRPr="00275718">
              <w:rPr>
                <w:sz w:val="18"/>
                <w:szCs w:val="18"/>
              </w:rPr>
              <w:t>&gt;</w:t>
            </w:r>
          </w:p>
          <w:p w:rsidR="00D91DF1" w:rsidRPr="00275718" w:rsidRDefault="007F2828" w:rsidP="00D91DF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&lt;op name="</w:t>
            </w:r>
            <w:proofErr w:type="spellStart"/>
            <w:r w:rsidRPr="00275718">
              <w:rPr>
                <w:sz w:val="18"/>
                <w:szCs w:val="18"/>
              </w:rPr>
              <w:t>emergencyOverride</w:t>
            </w:r>
            <w:proofErr w:type="spellEnd"/>
            <w:r w:rsidRPr="00275718">
              <w:rPr>
                <w:sz w:val="18"/>
                <w:szCs w:val="18"/>
              </w:rPr>
              <w:t>" href="/obix/config/examples/StringWritable/</w:t>
            </w:r>
            <w:proofErr w:type="spellStart"/>
            <w:r w:rsidRPr="00275718">
              <w:rPr>
                <w:sz w:val="18"/>
                <w:szCs w:val="18"/>
              </w:rPr>
              <w:t>emergencyOverride</w:t>
            </w:r>
            <w:proofErr w:type="spellEnd"/>
            <w:r w:rsidRPr="00275718">
              <w:rPr>
                <w:sz w:val="18"/>
                <w:szCs w:val="18"/>
              </w:rPr>
              <w:t>/" in="/obix/def/</w:t>
            </w:r>
            <w:proofErr w:type="spellStart"/>
            <w:r w:rsidRPr="00275718">
              <w:rPr>
                <w:sz w:val="18"/>
                <w:szCs w:val="18"/>
              </w:rPr>
              <w:t>baja:String</w:t>
            </w:r>
            <w:proofErr w:type="spellEnd"/>
            <w:r w:rsidRPr="00275718">
              <w:rPr>
                <w:sz w:val="18"/>
                <w:szCs w:val="18"/>
              </w:rPr>
              <w:t>" displayName="Emergency Override"/&gt;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&lt;op name="set" href="/obix/config/examples/StringWritable/set/" in="/obix/def/</w:t>
            </w:r>
            <w:proofErr w:type="spellStart"/>
            <w:r w:rsidRPr="00275718">
              <w:rPr>
                <w:sz w:val="18"/>
                <w:szCs w:val="18"/>
              </w:rPr>
              <w:t>baja:String</w:t>
            </w:r>
            <w:proofErr w:type="spellEnd"/>
            <w:r w:rsidRPr="00275718">
              <w:rPr>
                <w:sz w:val="18"/>
                <w:szCs w:val="18"/>
              </w:rPr>
              <w:t>" displayName="Set"/&gt;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&lt;/</w:t>
            </w:r>
            <w:proofErr w:type="spellStart"/>
            <w:r w:rsidRPr="00275718">
              <w:rPr>
                <w:sz w:val="18"/>
                <w:szCs w:val="18"/>
              </w:rPr>
              <w:t>str</w:t>
            </w:r>
            <w:proofErr w:type="spellEnd"/>
            <w:r w:rsidRPr="00275718">
              <w:rPr>
                <w:sz w:val="18"/>
                <w:szCs w:val="18"/>
              </w:rPr>
              <w:t>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&lt;enum val="0" href="/obix/config/examples/EnumWritable/" is="/obix/def/</w:t>
            </w:r>
            <w:proofErr w:type="spellStart"/>
            <w:r w:rsidRPr="00275718">
              <w:rPr>
                <w:sz w:val="18"/>
                <w:szCs w:val="18"/>
              </w:rPr>
              <w:t>control:EnumWritable</w:t>
            </w:r>
            <w:proofErr w:type="spellEnd"/>
            <w:r w:rsidRPr="00275718">
              <w:rPr>
                <w:sz w:val="18"/>
                <w:szCs w:val="18"/>
              </w:rPr>
              <w:t xml:space="preserve"> /obix/def/</w:t>
            </w:r>
            <w:proofErr w:type="spellStart"/>
            <w:r w:rsidRPr="00275718">
              <w:rPr>
                <w:sz w:val="18"/>
                <w:szCs w:val="18"/>
              </w:rPr>
              <w:t>control:EnumPoint</w:t>
            </w:r>
            <w:proofErr w:type="spellEnd"/>
            <w:r w:rsidRPr="00275718">
              <w:rPr>
                <w:sz w:val="18"/>
                <w:szCs w:val="18"/>
              </w:rPr>
              <w:t xml:space="preserve"> </w:t>
            </w:r>
            <w:proofErr w:type="spellStart"/>
            <w:r w:rsidRPr="00275718">
              <w:rPr>
                <w:sz w:val="18"/>
                <w:szCs w:val="18"/>
              </w:rPr>
              <w:t>obix:Point</w:t>
            </w:r>
            <w:proofErr w:type="spellEnd"/>
            <w:r w:rsidRPr="00275718">
              <w:rPr>
                <w:sz w:val="18"/>
                <w:szCs w:val="18"/>
              </w:rPr>
              <w:t>" null="true" display="- {null} @ def"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://icons/x16/control/enumPoint.png" range="/obix/config/examples/EnumWritable/out/~range"&gt;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&lt;enum name="out" val="0" href="/obix/config/examples/EnumWritable/out/" is="/obix/def/</w:t>
            </w:r>
            <w:proofErr w:type="spellStart"/>
            <w:r w:rsidRPr="00275718">
              <w:rPr>
                <w:sz w:val="18"/>
                <w:szCs w:val="18"/>
              </w:rPr>
              <w:t>baja:StatusEnum</w:t>
            </w:r>
            <w:proofErr w:type="spellEnd"/>
            <w:r w:rsidRPr="00275718">
              <w:rPr>
                <w:sz w:val="18"/>
                <w:szCs w:val="18"/>
              </w:rPr>
              <w:t>" null="true" display="- {null} @ def" displayName="Out" icon="/</w:t>
            </w:r>
            <w:proofErr w:type="spellStart"/>
            <w:r w:rsidRPr="00275718">
              <w:rPr>
                <w:sz w:val="18"/>
                <w:szCs w:val="18"/>
              </w:rPr>
              <w:t>ord?module</w:t>
            </w:r>
            <w:proofErr w:type="spellEnd"/>
            <w:r w:rsidRPr="00275718">
              <w:rPr>
                <w:sz w:val="18"/>
                <w:szCs w:val="18"/>
              </w:rPr>
              <w:t>://icons/x16/statusEnum.png" range="/obix/config/examples/EnumWritable/out/~range"&gt;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&lt;/enum&gt;</w:t>
            </w:r>
          </w:p>
          <w:p w:rsidR="00D91DF1" w:rsidRPr="00275718" w:rsidRDefault="007F2828" w:rsidP="00D91DF1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    &lt;op name="set" href="/obix/config/examples/EnumWritable/set/" in="</w:t>
            </w:r>
            <w:proofErr w:type="spellStart"/>
            <w:r w:rsidRPr="00275718">
              <w:rPr>
                <w:sz w:val="18"/>
                <w:szCs w:val="18"/>
              </w:rPr>
              <w:t>obix:enum</w:t>
            </w:r>
            <w:proofErr w:type="spellEnd"/>
            <w:r w:rsidRPr="00275718">
              <w:rPr>
                <w:sz w:val="18"/>
                <w:szCs w:val="18"/>
              </w:rPr>
              <w:t>" displayName="Set"/&gt;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    &lt;/enum&gt;</w:t>
            </w:r>
          </w:p>
          <w:p w:rsidR="00D91DF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 xml:space="preserve">    &lt;/list&gt;</w:t>
            </w:r>
          </w:p>
          <w:p w:rsidR="00144441" w:rsidRPr="00275718" w:rsidRDefault="00D91DF1" w:rsidP="00D91DF1">
            <w:pPr>
              <w:pStyle w:val="TableContents"/>
              <w:rPr>
                <w:sz w:val="18"/>
                <w:szCs w:val="18"/>
              </w:rPr>
            </w:pPr>
            <w:r w:rsidRPr="00275718">
              <w:rPr>
                <w:sz w:val="18"/>
                <w:szCs w:val="18"/>
              </w:rPr>
              <w:t>&lt;/obj&gt;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2721" w:rsidRPr="00524341" w:rsidRDefault="00532721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lastRenderedPageBreak/>
              <w:t>HTTP POST</w:t>
            </w:r>
          </w:p>
          <w:p w:rsidR="00524341" w:rsidRDefault="00B70EBE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the client can remove objects from the watch list.</w:t>
            </w:r>
          </w:p>
          <w:p w:rsidR="00B70EBE" w:rsidRPr="00524341" w:rsidRDefault="00B70EBE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532721" w:rsidRDefault="00532721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http://localhost/obix/watchService/watch32/remove/</w:t>
            </w:r>
          </w:p>
          <w:p w:rsidR="00532721" w:rsidRDefault="00532721" w:rsidP="00E61DD4">
            <w:pPr>
              <w:pStyle w:val="TableContents"/>
            </w:pPr>
          </w:p>
          <w:p w:rsidR="00532721" w:rsidRPr="00524341" w:rsidRDefault="00532721" w:rsidP="00532721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&lt;obj is="obix:WatchIn"&gt;</w:t>
            </w:r>
          </w:p>
          <w:p w:rsidR="00532721" w:rsidRPr="00524341" w:rsidRDefault="00532721" w:rsidP="00532721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&lt;list names="hrefs"&gt;</w:t>
            </w:r>
          </w:p>
          <w:p w:rsidR="00532721" w:rsidRPr="00524341" w:rsidRDefault="00532721" w:rsidP="00532721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  &lt;uri val="/obix/config/examples/BooleanWritable/" /&gt;</w:t>
            </w:r>
          </w:p>
          <w:p w:rsidR="00532721" w:rsidRPr="00524341" w:rsidRDefault="00532721" w:rsidP="00532721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  &lt;/list&gt;</w:t>
            </w:r>
          </w:p>
          <w:p w:rsidR="00144441" w:rsidRDefault="00532721" w:rsidP="00532721">
            <w:pPr>
              <w:pStyle w:val="TableContents"/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&lt;/obj&gt;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4441" w:rsidRPr="00D363DF" w:rsidRDefault="00D363DF" w:rsidP="00E61DD4">
            <w:pPr>
              <w:pStyle w:val="TableContents"/>
              <w:rPr>
                <w:sz w:val="18"/>
              </w:rPr>
            </w:pPr>
            <w:r w:rsidRPr="00D363DF">
              <w:rPr>
                <w:sz w:val="18"/>
              </w:rPr>
              <w:t>&lt;obj null="true" xmlns:xsi="http://www.w3.org/2001/XMLSchema-instance" xsi:schemaLocation="http://obix.org/ns/schema/1.0 /obix/</w:t>
            </w:r>
            <w:proofErr w:type="spellStart"/>
            <w:r w:rsidRPr="00D363DF">
              <w:rPr>
                <w:sz w:val="18"/>
              </w:rPr>
              <w:t>xsd</w:t>
            </w:r>
            <w:proofErr w:type="spellEnd"/>
            <w:r w:rsidRPr="00D363DF">
              <w:rPr>
                <w:sz w:val="18"/>
              </w:rPr>
              <w:t>" xmlns="http://obix.org/ns/schema/1.0"/&gt;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4441" w:rsidRPr="00524341" w:rsidRDefault="00F37E70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HTTP POST</w:t>
            </w: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br/>
            </w:r>
            <w:r w:rsidR="00B70EBE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clients should periodically poll the server for</w:t>
            </w: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changes</w:t>
            </w:r>
            <w:r w:rsidR="00B70EBE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.</w:t>
            </w:r>
          </w:p>
          <w:p w:rsidR="00F37E70" w:rsidRDefault="00F37E70" w:rsidP="00E61DD4">
            <w:pPr>
              <w:pStyle w:val="TableContents"/>
            </w:pPr>
          </w:p>
          <w:p w:rsidR="00F37E70" w:rsidRDefault="00F37E70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http://localhost/obix/watchService/watch32/pollChanges/</w:t>
            </w:r>
          </w:p>
          <w:p w:rsidR="00F37E70" w:rsidRDefault="00F37E70" w:rsidP="00E61DD4">
            <w:pPr>
              <w:pStyle w:val="TableContents"/>
            </w:pPr>
          </w:p>
          <w:p w:rsidR="00144441" w:rsidRDefault="00144441" w:rsidP="00E61DD4">
            <w:pPr>
              <w:pStyle w:val="TableContents"/>
            </w:pP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lastRenderedPageBreak/>
              <w:t>&lt;obj is="</w:t>
            </w:r>
            <w:proofErr w:type="spellStart"/>
            <w:r w:rsidRPr="00F37E70">
              <w:rPr>
                <w:sz w:val="18"/>
              </w:rPr>
              <w:t>obix:WatchOut</w:t>
            </w:r>
            <w:proofErr w:type="spellEnd"/>
            <w:r w:rsidRPr="00F37E70">
              <w:rPr>
                <w:sz w:val="18"/>
              </w:rPr>
              <w:t>" xmlns:xsi="http://www.w3.org/2001/XMLSchema-instance" xsi:schemaLocation="http://obix.org/ns/schema/1.0 /obix/</w:t>
            </w:r>
            <w:proofErr w:type="spellStart"/>
            <w:r w:rsidRPr="00F37E70">
              <w:rPr>
                <w:sz w:val="18"/>
              </w:rPr>
              <w:t>xsd</w:t>
            </w:r>
            <w:proofErr w:type="spellEnd"/>
            <w:r w:rsidRPr="00F37E70">
              <w:rPr>
                <w:sz w:val="18"/>
              </w:rPr>
              <w:t>" xmlns="http://obix.org/ns/schema/1.0"&gt;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&lt;list name="values" of="</w:t>
            </w:r>
            <w:proofErr w:type="spellStart"/>
            <w:r w:rsidRPr="00F37E70">
              <w:rPr>
                <w:sz w:val="18"/>
              </w:rPr>
              <w:t>obix:obj</w:t>
            </w:r>
            <w:proofErr w:type="spellEnd"/>
            <w:r w:rsidRPr="00F37E70">
              <w:rPr>
                <w:sz w:val="18"/>
              </w:rPr>
              <w:t>"&gt;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    &lt;real val="1.23" href="/obix/config/examples/NumericWritable/" is="/obix/def/control:NumericWritable /obix/def/control:NumericPoint </w:t>
            </w:r>
            <w:proofErr w:type="spellStart"/>
            <w:r w:rsidRPr="00F37E70">
              <w:rPr>
                <w:sz w:val="18"/>
              </w:rPr>
              <w:t>obix:Point</w:t>
            </w:r>
            <w:proofErr w:type="spellEnd"/>
            <w:r w:rsidRPr="00F37E70">
              <w:rPr>
                <w:sz w:val="18"/>
              </w:rPr>
              <w:t xml:space="preserve">" display="1.2 {ok} @ def" </w:t>
            </w:r>
            <w:r w:rsidRPr="00F37E70">
              <w:rPr>
                <w:sz w:val="18"/>
              </w:rPr>
              <w:lastRenderedPageBreak/>
              <w:t>icon="/</w:t>
            </w:r>
            <w:proofErr w:type="spellStart"/>
            <w:r w:rsidRPr="00F37E70">
              <w:rPr>
                <w:sz w:val="18"/>
              </w:rPr>
              <w:t>ord?module</w:t>
            </w:r>
            <w:proofErr w:type="spellEnd"/>
            <w:r w:rsidRPr="00F37E70">
              <w:rPr>
                <w:sz w:val="18"/>
              </w:rPr>
              <w:t>://icons/x16/control/numericPoint.png" unit="</w:t>
            </w:r>
            <w:proofErr w:type="spellStart"/>
            <w:r w:rsidRPr="00F37E70">
              <w:rPr>
                <w:sz w:val="18"/>
              </w:rPr>
              <w:t>obix:units</w:t>
            </w:r>
            <w:proofErr w:type="spellEnd"/>
            <w:r w:rsidRPr="00F37E70">
              <w:rPr>
                <w:sz w:val="18"/>
              </w:rPr>
              <w:t>/null"&gt;</w:t>
            </w:r>
            <w:r w:rsidR="007F2828">
              <w:rPr>
                <w:sz w:val="18"/>
              </w:rPr>
              <w:t>.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        &lt;real name="out" val="1.23" href="/obix/config/examples/NumericWritable/out/" is="/obix/def/</w:t>
            </w:r>
            <w:proofErr w:type="spellStart"/>
            <w:r w:rsidRPr="00F37E70">
              <w:rPr>
                <w:sz w:val="18"/>
              </w:rPr>
              <w:t>baja:StatusNumeric</w:t>
            </w:r>
            <w:proofErr w:type="spellEnd"/>
            <w:r w:rsidRPr="00F37E70">
              <w:rPr>
                <w:sz w:val="18"/>
              </w:rPr>
              <w:t>" display="1.2 {ok} @ def" displayName="Out" icon="/</w:t>
            </w:r>
            <w:proofErr w:type="spellStart"/>
            <w:r w:rsidRPr="00F37E70">
              <w:rPr>
                <w:sz w:val="18"/>
              </w:rPr>
              <w:t>ord?module</w:t>
            </w:r>
            <w:proofErr w:type="spellEnd"/>
            <w:r w:rsidRPr="00F37E70">
              <w:rPr>
                <w:sz w:val="18"/>
              </w:rPr>
              <w:t>://icons/x16/statusNumeric.png" unit="</w:t>
            </w:r>
            <w:proofErr w:type="spellStart"/>
            <w:r w:rsidRPr="00F37E70">
              <w:rPr>
                <w:sz w:val="18"/>
              </w:rPr>
              <w:t>obix:units</w:t>
            </w:r>
            <w:proofErr w:type="spellEnd"/>
            <w:r w:rsidRPr="00F37E70">
              <w:rPr>
                <w:sz w:val="18"/>
              </w:rPr>
              <w:t>/null"&gt;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&lt;/real&gt;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        &lt;real name="in1" val="0.0" href="/obix/config/examples/NumericWritable/in1/" is="/obix/def/</w:t>
            </w:r>
            <w:proofErr w:type="spellStart"/>
            <w:r w:rsidRPr="00F37E70">
              <w:rPr>
                <w:sz w:val="18"/>
              </w:rPr>
              <w:t>baja:StatusNumeric</w:t>
            </w:r>
            <w:proofErr w:type="spellEnd"/>
            <w:r w:rsidRPr="00F37E70">
              <w:rPr>
                <w:sz w:val="18"/>
              </w:rPr>
              <w:t>" null="true" display="- {null}" displayName="In1" icon="/</w:t>
            </w:r>
            <w:proofErr w:type="spellStart"/>
            <w:r w:rsidRPr="00F37E70">
              <w:rPr>
                <w:sz w:val="18"/>
              </w:rPr>
              <w:t>ord?module</w:t>
            </w:r>
            <w:proofErr w:type="spellEnd"/>
            <w:r w:rsidRPr="00F37E70">
              <w:rPr>
                <w:sz w:val="18"/>
              </w:rPr>
              <w:t>://icons/x16/statusNumeric.png" unit="</w:t>
            </w:r>
            <w:proofErr w:type="spellStart"/>
            <w:r w:rsidRPr="00F37E70">
              <w:rPr>
                <w:sz w:val="18"/>
              </w:rPr>
              <w:t>obix:units</w:t>
            </w:r>
            <w:proofErr w:type="spellEnd"/>
            <w:r w:rsidRPr="00F37E70">
              <w:rPr>
                <w:sz w:val="18"/>
              </w:rPr>
              <w:t>/null"&gt;</w:t>
            </w:r>
          </w:p>
          <w:p w:rsid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&lt;/real&gt;</w:t>
            </w:r>
          </w:p>
          <w:p w:rsidR="007F2828" w:rsidRPr="00F37E70" w:rsidRDefault="007F2828" w:rsidP="00F37E70">
            <w:pPr>
              <w:pStyle w:val="TableContents"/>
              <w:rPr>
                <w:sz w:val="18"/>
              </w:rPr>
            </w:pPr>
            <w:r>
              <w:rPr>
                <w:sz w:val="18"/>
              </w:rPr>
              <w:t>……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        &lt;op name="set" href="/obix/config/examples/NumericWritable/set/" in="</w:t>
            </w:r>
            <w:proofErr w:type="spellStart"/>
            <w:r w:rsidRPr="00F37E70">
              <w:rPr>
                <w:sz w:val="18"/>
              </w:rPr>
              <w:t>obix:real</w:t>
            </w:r>
            <w:proofErr w:type="spellEnd"/>
            <w:r w:rsidRPr="00F37E70">
              <w:rPr>
                <w:sz w:val="18"/>
              </w:rPr>
              <w:t>" displayName="Set"/&gt;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    &lt;/real&gt;</w:t>
            </w:r>
          </w:p>
          <w:p w:rsidR="00F37E70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 xml:space="preserve">    &lt;/list&gt;</w:t>
            </w:r>
          </w:p>
          <w:p w:rsidR="00144441" w:rsidRPr="00F37E70" w:rsidRDefault="00F37E70" w:rsidP="00F37E70">
            <w:pPr>
              <w:pStyle w:val="TableContents"/>
              <w:rPr>
                <w:sz w:val="18"/>
              </w:rPr>
            </w:pPr>
            <w:r w:rsidRPr="00F37E70">
              <w:rPr>
                <w:sz w:val="18"/>
              </w:rPr>
              <w:t>&lt;/obj&gt;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4441" w:rsidRPr="00524341" w:rsidRDefault="00673B3D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lastRenderedPageBreak/>
              <w:t>HTTP POST</w:t>
            </w:r>
          </w:p>
          <w:p w:rsidR="00673B3D" w:rsidRDefault="004E3FA9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invoke set operation on</w:t>
            </w:r>
            <w:r w:rsidR="00673B3D"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numericwritable</w:t>
            </w:r>
          </w:p>
          <w:p w:rsidR="00524341" w:rsidRPr="00524341" w:rsidRDefault="00524341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673B3D" w:rsidRDefault="007A113F" w:rsidP="00E61DD4">
            <w:pPr>
              <w:pStyle w:val="TableContents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http://localhost/obix/config/examples/NumericWritable/set/</w:t>
            </w:r>
          </w:p>
          <w:p w:rsidR="00673B3D" w:rsidRDefault="00673B3D" w:rsidP="00E61DD4">
            <w:pPr>
              <w:pStyle w:val="TableContents"/>
            </w:pPr>
          </w:p>
          <w:p w:rsidR="00673B3D" w:rsidRDefault="00673B3D" w:rsidP="00E61DD4">
            <w:pPr>
              <w:pStyle w:val="TableContents"/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&lt;real val="12.45" /&gt;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 xml:space="preserve">&lt;real val="12.45" is="/obix/def/control:NumericWritable /obix/def/control:NumericPoint </w:t>
            </w:r>
            <w:proofErr w:type="spellStart"/>
            <w:r w:rsidRPr="002659B0">
              <w:rPr>
                <w:sz w:val="18"/>
              </w:rPr>
              <w:t>obix:Point</w:t>
            </w:r>
            <w:proofErr w:type="spellEnd"/>
            <w:r w:rsidRPr="002659B0">
              <w:rPr>
                <w:sz w:val="18"/>
              </w:rPr>
              <w:t>" display="12.4 {ok} @ def" icon="/</w:t>
            </w:r>
            <w:proofErr w:type="spellStart"/>
            <w:r w:rsidRPr="002659B0">
              <w:rPr>
                <w:sz w:val="18"/>
              </w:rPr>
              <w:t>ord?module</w:t>
            </w:r>
            <w:proofErr w:type="spellEnd"/>
            <w:r w:rsidRPr="002659B0">
              <w:rPr>
                <w:sz w:val="18"/>
              </w:rPr>
              <w:t>://icons/x16/control/numericPoint.png" unit="</w:t>
            </w:r>
            <w:proofErr w:type="spellStart"/>
            <w:r w:rsidRPr="002659B0">
              <w:rPr>
                <w:sz w:val="18"/>
              </w:rPr>
              <w:t>obix:units</w:t>
            </w:r>
            <w:proofErr w:type="spellEnd"/>
            <w:r w:rsidRPr="002659B0">
              <w:rPr>
                <w:sz w:val="18"/>
              </w:rPr>
              <w:t>/null" xmlns:xsi="http://www.w3.org/2001/XMLSchema-instance" xsi:schemaLocation="http://obix.org/ns/schema/1.0 /obix/</w:t>
            </w:r>
            <w:proofErr w:type="spellStart"/>
            <w:r w:rsidRPr="002659B0">
              <w:rPr>
                <w:sz w:val="18"/>
              </w:rPr>
              <w:t>xsd</w:t>
            </w:r>
            <w:proofErr w:type="spellEnd"/>
            <w:r w:rsidRPr="002659B0">
              <w:rPr>
                <w:sz w:val="18"/>
              </w:rPr>
              <w:t>" xmlns="http://obix.org/ns/schema/1.0"&gt;</w:t>
            </w:r>
          </w:p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 xml:space="preserve">   &lt;real name="out" val="12.45" href="out/" is="/obix/def/</w:t>
            </w:r>
            <w:proofErr w:type="spellStart"/>
            <w:r w:rsidRPr="002659B0">
              <w:rPr>
                <w:sz w:val="18"/>
              </w:rPr>
              <w:t>baja:StatusNumeric</w:t>
            </w:r>
            <w:proofErr w:type="spellEnd"/>
            <w:r w:rsidRPr="002659B0">
              <w:rPr>
                <w:sz w:val="18"/>
              </w:rPr>
              <w:t>" display="12.4 {ok} @ def" displayName="Out" icon="/</w:t>
            </w:r>
            <w:proofErr w:type="spellStart"/>
            <w:r w:rsidRPr="002659B0">
              <w:rPr>
                <w:sz w:val="18"/>
              </w:rPr>
              <w:t>ord?module</w:t>
            </w:r>
            <w:proofErr w:type="spellEnd"/>
            <w:r w:rsidRPr="002659B0">
              <w:rPr>
                <w:sz w:val="18"/>
              </w:rPr>
              <w:t>://icons/x16/statusNumeric.png" unit="</w:t>
            </w:r>
            <w:proofErr w:type="spellStart"/>
            <w:r w:rsidRPr="002659B0">
              <w:rPr>
                <w:sz w:val="18"/>
              </w:rPr>
              <w:t>obix:units</w:t>
            </w:r>
            <w:proofErr w:type="spellEnd"/>
            <w:r w:rsidRPr="002659B0">
              <w:rPr>
                <w:sz w:val="18"/>
              </w:rPr>
              <w:t>/null"&gt;</w:t>
            </w:r>
          </w:p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 xml:space="preserve"> &lt;/real&gt;</w:t>
            </w:r>
          </w:p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 xml:space="preserve">    &lt;real name="in1" val="0.0" href="in1/" is="/obix/def/</w:t>
            </w:r>
            <w:proofErr w:type="spellStart"/>
            <w:r w:rsidRPr="002659B0">
              <w:rPr>
                <w:sz w:val="18"/>
              </w:rPr>
              <w:t>baja:StatusNumeric</w:t>
            </w:r>
            <w:proofErr w:type="spellEnd"/>
            <w:r w:rsidRPr="002659B0">
              <w:rPr>
                <w:sz w:val="18"/>
              </w:rPr>
              <w:t>" null="true" display="- {null}" displayName="In1" icon="/</w:t>
            </w:r>
            <w:proofErr w:type="spellStart"/>
            <w:r w:rsidRPr="002659B0">
              <w:rPr>
                <w:sz w:val="18"/>
              </w:rPr>
              <w:t>ord?module</w:t>
            </w:r>
            <w:proofErr w:type="spellEnd"/>
            <w:r w:rsidRPr="002659B0">
              <w:rPr>
                <w:sz w:val="18"/>
              </w:rPr>
              <w:t>://icons/x16/statusNumeric.png" unit="</w:t>
            </w:r>
            <w:proofErr w:type="spellStart"/>
            <w:r w:rsidRPr="002659B0">
              <w:rPr>
                <w:sz w:val="18"/>
              </w:rPr>
              <w:t>obix:units</w:t>
            </w:r>
            <w:proofErr w:type="spellEnd"/>
            <w:r w:rsidRPr="002659B0">
              <w:rPr>
                <w:sz w:val="18"/>
              </w:rPr>
              <w:t>/null"&gt;</w:t>
            </w:r>
          </w:p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 xml:space="preserve"> &lt;/real&gt;</w:t>
            </w:r>
          </w:p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>......</w:t>
            </w:r>
          </w:p>
          <w:p w:rsidR="002659B0" w:rsidRPr="002659B0" w:rsidRDefault="002659B0" w:rsidP="002659B0">
            <w:pPr>
              <w:pStyle w:val="TableContents"/>
              <w:rPr>
                <w:sz w:val="18"/>
              </w:rPr>
            </w:pPr>
            <w:r w:rsidRPr="002659B0">
              <w:rPr>
                <w:sz w:val="18"/>
              </w:rPr>
              <w:t xml:space="preserve">    &lt;op name="set" href="set/" in="</w:t>
            </w:r>
            <w:proofErr w:type="spellStart"/>
            <w:r w:rsidRPr="002659B0">
              <w:rPr>
                <w:sz w:val="18"/>
              </w:rPr>
              <w:t>obix:real</w:t>
            </w:r>
            <w:proofErr w:type="spellEnd"/>
            <w:r w:rsidRPr="002659B0">
              <w:rPr>
                <w:sz w:val="18"/>
              </w:rPr>
              <w:t>" displayName="Set"/&gt;</w:t>
            </w:r>
          </w:p>
          <w:p w:rsidR="00144441" w:rsidRDefault="002659B0" w:rsidP="002659B0">
            <w:pPr>
              <w:pStyle w:val="TableContents"/>
            </w:pPr>
            <w:r w:rsidRPr="002659B0">
              <w:rPr>
                <w:sz w:val="18"/>
              </w:rPr>
              <w:t>&lt;/real&gt;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4441" w:rsidRPr="00524341" w:rsidRDefault="008D0D4D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HTTP POST</w:t>
            </w:r>
          </w:p>
          <w:p w:rsidR="008D0D4D" w:rsidRDefault="004E3FA9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Invoke </w:t>
            </w:r>
            <w:r w:rsidR="008D0D4D"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set </w:t>
            </w:r>
            <w:r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operation on </w:t>
            </w:r>
            <w:r w:rsidR="008D0D4D"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enumwritable</w:t>
            </w:r>
          </w:p>
          <w:p w:rsidR="00524341" w:rsidRPr="00524341" w:rsidRDefault="00524341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4A3F5E" w:rsidRDefault="004A3F5E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http://localhost/obix/config/examples/EnumWritable/set/</w:t>
            </w:r>
          </w:p>
          <w:p w:rsidR="004A3F5E" w:rsidRDefault="004A3F5E" w:rsidP="00E61DD4">
            <w:pPr>
              <w:pStyle w:val="TableContents"/>
            </w:pPr>
          </w:p>
          <w:p w:rsidR="004A3F5E" w:rsidRDefault="00101EED" w:rsidP="00E61DD4">
            <w:pPr>
              <w:pStyle w:val="TableContents"/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&lt;enum range="/obix/def/</w:t>
            </w:r>
            <w:proofErr w:type="spellStart"/>
            <w:r w:rsidRPr="00524341">
              <w:rPr>
                <w:rFonts w:asciiTheme="minorHAnsi" w:hAnsiTheme="minorHAnsi"/>
                <w:color w:val="C00000"/>
                <w:sz w:val="18"/>
              </w:rPr>
              <w:t>control:PriorityLevel</w:t>
            </w:r>
            <w:proofErr w:type="spellEnd"/>
            <w:r w:rsidRPr="00524341">
              <w:rPr>
                <w:rFonts w:asciiTheme="minorHAnsi" w:hAnsiTheme="minorHAnsi"/>
                <w:color w:val="C00000"/>
                <w:sz w:val="18"/>
              </w:rPr>
              <w:t>/~range" val="level_4" /&gt;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>&lt;enum val="level_4" is="/obix/def/</w:t>
            </w:r>
            <w:proofErr w:type="spellStart"/>
            <w:r w:rsidRPr="00B047CA">
              <w:rPr>
                <w:sz w:val="18"/>
              </w:rPr>
              <w:t>control:EnumWritable</w:t>
            </w:r>
            <w:proofErr w:type="spellEnd"/>
            <w:r w:rsidRPr="00B047CA">
              <w:rPr>
                <w:sz w:val="18"/>
              </w:rPr>
              <w:t xml:space="preserve"> /obix/def/</w:t>
            </w:r>
            <w:proofErr w:type="spellStart"/>
            <w:r w:rsidRPr="00B047CA">
              <w:rPr>
                <w:sz w:val="18"/>
              </w:rPr>
              <w:t>control:EnumPoint</w:t>
            </w:r>
            <w:proofErr w:type="spellEnd"/>
            <w:r w:rsidRPr="00B047CA">
              <w:rPr>
                <w:sz w:val="18"/>
              </w:rPr>
              <w:t xml:space="preserve"> </w:t>
            </w:r>
            <w:proofErr w:type="spellStart"/>
            <w:r w:rsidRPr="00B047CA">
              <w:rPr>
                <w:sz w:val="18"/>
              </w:rPr>
              <w:t>obix:Point</w:t>
            </w:r>
            <w:proofErr w:type="spellEnd"/>
            <w:r w:rsidRPr="00B047CA">
              <w:rPr>
                <w:sz w:val="18"/>
              </w:rPr>
              <w:t>" display="4 {ok} @ def" icon="/</w:t>
            </w:r>
            <w:proofErr w:type="spellStart"/>
            <w:r w:rsidRPr="00B047CA">
              <w:rPr>
                <w:sz w:val="18"/>
              </w:rPr>
              <w:t>ord?module</w:t>
            </w:r>
            <w:proofErr w:type="spellEnd"/>
            <w:r w:rsidRPr="00B047CA">
              <w:rPr>
                <w:sz w:val="18"/>
              </w:rPr>
              <w:t>://icons/x16/control/enumPoint.png" range="/obix/def/</w:t>
            </w:r>
            <w:proofErr w:type="spellStart"/>
            <w:r w:rsidRPr="00B047CA">
              <w:rPr>
                <w:sz w:val="18"/>
              </w:rPr>
              <w:t>control:PriorityLevel</w:t>
            </w:r>
            <w:proofErr w:type="spellEnd"/>
            <w:r w:rsidRPr="00B047CA">
              <w:rPr>
                <w:sz w:val="18"/>
              </w:rPr>
              <w:t>/~range" xmlns:xsi="http://www.w3.org/2001/XMLSchema-instance" xsi:schemaLocation="http://obix.org/ns/schema/1.0 /obix/</w:t>
            </w:r>
            <w:proofErr w:type="spellStart"/>
            <w:r w:rsidRPr="00B047CA">
              <w:rPr>
                <w:sz w:val="18"/>
              </w:rPr>
              <w:t>xsd</w:t>
            </w:r>
            <w:proofErr w:type="spellEnd"/>
            <w:r w:rsidRPr="00B047CA">
              <w:rPr>
                <w:sz w:val="18"/>
              </w:rPr>
              <w:t>" xmlns="http://obix.org/ns/schema/1.0"&gt;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</w:t>
            </w:r>
            <w:proofErr w:type="spellStart"/>
            <w:r w:rsidRPr="00B047CA">
              <w:rPr>
                <w:sz w:val="18"/>
              </w:rPr>
              <w:t>str</w:t>
            </w:r>
            <w:proofErr w:type="spellEnd"/>
            <w:r w:rsidRPr="00B047CA">
              <w:rPr>
                <w:sz w:val="18"/>
              </w:rPr>
              <w:t xml:space="preserve"> name="facets" val="range=</w:t>
            </w:r>
            <w:proofErr w:type="spellStart"/>
            <w:r w:rsidRPr="00B047CA">
              <w:rPr>
                <w:sz w:val="18"/>
              </w:rPr>
              <w:t>E:control:PriorityLevel</w:t>
            </w:r>
            <w:proofErr w:type="spellEnd"/>
            <w:r w:rsidRPr="00B047CA">
              <w:rPr>
                <w:sz w:val="18"/>
              </w:rPr>
              <w:t>" href="facets/" display="range=</w:t>
            </w:r>
            <w:proofErr w:type="spellStart"/>
            <w:r w:rsidRPr="00B047CA">
              <w:rPr>
                <w:sz w:val="18"/>
              </w:rPr>
              <w:t>control:PriorityLevel</w:t>
            </w:r>
            <w:proofErr w:type="spellEnd"/>
            <w:r w:rsidRPr="00B047CA">
              <w:rPr>
                <w:sz w:val="18"/>
              </w:rPr>
              <w:t>" displayName="Facets" writable="true"/&gt;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&lt;ref name="</w:t>
            </w:r>
            <w:proofErr w:type="spellStart"/>
            <w:r w:rsidRPr="00B047CA">
              <w:rPr>
                <w:sz w:val="18"/>
              </w:rPr>
              <w:t>proxyExt</w:t>
            </w:r>
            <w:proofErr w:type="spellEnd"/>
            <w:r w:rsidRPr="00B047CA">
              <w:rPr>
                <w:sz w:val="18"/>
              </w:rPr>
              <w:t>" href="</w:t>
            </w:r>
            <w:proofErr w:type="spellStart"/>
            <w:r w:rsidRPr="00B047CA">
              <w:rPr>
                <w:sz w:val="18"/>
              </w:rPr>
              <w:t>proxyExt</w:t>
            </w:r>
            <w:proofErr w:type="spellEnd"/>
            <w:r w:rsidRPr="00B047CA">
              <w:rPr>
                <w:sz w:val="18"/>
              </w:rPr>
              <w:t>/" is="/obix/def/</w:t>
            </w:r>
            <w:proofErr w:type="spellStart"/>
            <w:r w:rsidRPr="00B047CA">
              <w:rPr>
                <w:sz w:val="18"/>
              </w:rPr>
              <w:t>control:NullProxyExt</w:t>
            </w:r>
            <w:proofErr w:type="spellEnd"/>
            <w:r w:rsidRPr="00B047CA">
              <w:rPr>
                <w:sz w:val="18"/>
              </w:rPr>
              <w:t>" null="true" display="null" displayName="Proxy Ext" icon="/</w:t>
            </w:r>
            <w:proofErr w:type="spellStart"/>
            <w:r w:rsidRPr="00B047CA">
              <w:rPr>
                <w:sz w:val="18"/>
              </w:rPr>
              <w:t>ord?module</w:t>
            </w:r>
            <w:proofErr w:type="spellEnd"/>
            <w:r w:rsidRPr="00B047CA">
              <w:rPr>
                <w:sz w:val="18"/>
              </w:rPr>
              <w:t>://icons/x16/control/controlExtension.png"/&gt;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&lt;enum name="out" val="level_4" href="out/" is="/obix/def/</w:t>
            </w:r>
            <w:proofErr w:type="spellStart"/>
            <w:r w:rsidRPr="00B047CA">
              <w:rPr>
                <w:sz w:val="18"/>
              </w:rPr>
              <w:t>baja:StatusEnum</w:t>
            </w:r>
            <w:proofErr w:type="spellEnd"/>
            <w:r w:rsidRPr="00B047CA">
              <w:rPr>
                <w:sz w:val="18"/>
              </w:rPr>
              <w:t xml:space="preserve">" display="4 {ok} @ def" displayName="Out" </w:t>
            </w:r>
            <w:r w:rsidRPr="00B047CA">
              <w:rPr>
                <w:sz w:val="18"/>
              </w:rPr>
              <w:lastRenderedPageBreak/>
              <w:t>icon="/</w:t>
            </w:r>
            <w:proofErr w:type="spellStart"/>
            <w:r w:rsidRPr="00B047CA">
              <w:rPr>
                <w:sz w:val="18"/>
              </w:rPr>
              <w:t>ord?module</w:t>
            </w:r>
            <w:proofErr w:type="spellEnd"/>
            <w:r w:rsidRPr="00B047CA">
              <w:rPr>
                <w:sz w:val="18"/>
              </w:rPr>
              <w:t>://icons/x16/statusEnum.png" range="/obix/def/</w:t>
            </w:r>
            <w:proofErr w:type="spellStart"/>
            <w:r w:rsidRPr="00B047CA">
              <w:rPr>
                <w:sz w:val="18"/>
              </w:rPr>
              <w:t>control:PriorityLevel</w:t>
            </w:r>
            <w:proofErr w:type="spellEnd"/>
            <w:r w:rsidRPr="00B047CA">
              <w:rPr>
                <w:sz w:val="18"/>
              </w:rPr>
              <w:t>/~range"&gt;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&lt;/enum&gt;</w:t>
            </w:r>
          </w:p>
          <w:p w:rsidR="00B047CA" w:rsidRPr="00B047CA" w:rsidRDefault="007F2828" w:rsidP="00B047CA">
            <w:pPr>
              <w:pStyle w:val="TableContents"/>
              <w:rPr>
                <w:sz w:val="18"/>
              </w:rPr>
            </w:pPr>
            <w:r>
              <w:rPr>
                <w:sz w:val="18"/>
              </w:rPr>
              <w:t>……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&lt;op name="</w:t>
            </w:r>
            <w:proofErr w:type="spellStart"/>
            <w:r w:rsidRPr="00B047CA">
              <w:rPr>
                <w:sz w:val="18"/>
              </w:rPr>
              <w:t>emergencyOverride</w:t>
            </w:r>
            <w:proofErr w:type="spellEnd"/>
            <w:r w:rsidRPr="00B047CA">
              <w:rPr>
                <w:sz w:val="18"/>
              </w:rPr>
              <w:t>" href="</w:t>
            </w:r>
            <w:proofErr w:type="spellStart"/>
            <w:r w:rsidRPr="00B047CA">
              <w:rPr>
                <w:sz w:val="18"/>
              </w:rPr>
              <w:t>emergencyOverride</w:t>
            </w:r>
            <w:proofErr w:type="spellEnd"/>
            <w:r w:rsidRPr="00B047CA">
              <w:rPr>
                <w:sz w:val="18"/>
              </w:rPr>
              <w:t>/" in="</w:t>
            </w:r>
            <w:proofErr w:type="spellStart"/>
            <w:r w:rsidRPr="00B047CA">
              <w:rPr>
                <w:sz w:val="18"/>
              </w:rPr>
              <w:t>obix:enum</w:t>
            </w:r>
            <w:proofErr w:type="spellEnd"/>
            <w:r w:rsidRPr="00B047CA">
              <w:rPr>
                <w:sz w:val="18"/>
              </w:rPr>
              <w:t>" displayName="Emergency Override"/&gt;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&lt;op name="</w:t>
            </w:r>
            <w:proofErr w:type="spellStart"/>
            <w:r w:rsidRPr="00B047CA">
              <w:rPr>
                <w:sz w:val="18"/>
              </w:rPr>
              <w:t>emergencyAuto</w:t>
            </w:r>
            <w:proofErr w:type="spellEnd"/>
            <w:r w:rsidRPr="00B047CA">
              <w:rPr>
                <w:sz w:val="18"/>
              </w:rPr>
              <w:t>" href="</w:t>
            </w:r>
            <w:proofErr w:type="spellStart"/>
            <w:r w:rsidRPr="00B047CA">
              <w:rPr>
                <w:sz w:val="18"/>
              </w:rPr>
              <w:t>emergencyAuto</w:t>
            </w:r>
            <w:proofErr w:type="spellEnd"/>
            <w:r w:rsidRPr="00B047CA">
              <w:rPr>
                <w:sz w:val="18"/>
              </w:rPr>
              <w:t>/" displayName="Emergency Auto"/&gt;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&lt;op name="override" href="override/" in="/obix/def/</w:t>
            </w:r>
            <w:proofErr w:type="spellStart"/>
            <w:r w:rsidRPr="00B047CA">
              <w:rPr>
                <w:sz w:val="18"/>
              </w:rPr>
              <w:t>control:EnumOverride</w:t>
            </w:r>
            <w:proofErr w:type="spellEnd"/>
            <w:r w:rsidRPr="00B047CA">
              <w:rPr>
                <w:sz w:val="18"/>
              </w:rPr>
              <w:t xml:space="preserve"> /obix/def/control:Override" displayName="Override"/&gt;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&lt;op name="auto" href="auto/" displayName="Auto"/&gt;</w:t>
            </w:r>
          </w:p>
          <w:p w:rsidR="00B047CA" w:rsidRPr="00B047CA" w:rsidRDefault="00B047CA" w:rsidP="00B047CA">
            <w:pPr>
              <w:pStyle w:val="TableContents"/>
              <w:rPr>
                <w:sz w:val="18"/>
              </w:rPr>
            </w:pPr>
            <w:r w:rsidRPr="00B047CA">
              <w:rPr>
                <w:sz w:val="18"/>
              </w:rPr>
              <w:t xml:space="preserve">    &lt;op name="set" href="set/" in="</w:t>
            </w:r>
            <w:proofErr w:type="spellStart"/>
            <w:r w:rsidRPr="00B047CA">
              <w:rPr>
                <w:sz w:val="18"/>
              </w:rPr>
              <w:t>obix:enum</w:t>
            </w:r>
            <w:proofErr w:type="spellEnd"/>
            <w:r w:rsidRPr="00B047CA">
              <w:rPr>
                <w:sz w:val="18"/>
              </w:rPr>
              <w:t>" displayName="Set"/&gt;</w:t>
            </w:r>
          </w:p>
          <w:p w:rsidR="00144441" w:rsidRDefault="00B047CA" w:rsidP="00B047CA">
            <w:pPr>
              <w:pStyle w:val="TableContents"/>
            </w:pPr>
            <w:r w:rsidRPr="00B047CA">
              <w:rPr>
                <w:sz w:val="18"/>
              </w:rPr>
              <w:t>&lt;/enum&gt;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4441" w:rsidRPr="00524341" w:rsidRDefault="00D569AF" w:rsidP="00524341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lastRenderedPageBreak/>
              <w:t>HTTP POST</w:t>
            </w:r>
          </w:p>
          <w:p w:rsidR="00D569AF" w:rsidRDefault="006F2345" w:rsidP="00524341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add</w:t>
            </w:r>
            <w:r w:rsidR="00D569AF"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alarm feed to a Watch</w:t>
            </w:r>
          </w:p>
          <w:p w:rsidR="00524341" w:rsidRPr="00524341" w:rsidRDefault="00524341" w:rsidP="00524341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D569AF" w:rsidRDefault="00D569AF" w:rsidP="00E61DD4">
            <w:pPr>
              <w:pStyle w:val="TableContents"/>
              <w:snapToGrid w:val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http://localhost/obix/watchService/watch122/add/</w:t>
            </w:r>
          </w:p>
          <w:p w:rsidR="00D569AF" w:rsidRDefault="00D569AF" w:rsidP="00E61DD4">
            <w:pPr>
              <w:pStyle w:val="TableContents"/>
              <w:snapToGrid w:val="0"/>
            </w:pPr>
          </w:p>
          <w:p w:rsidR="00D569AF" w:rsidRPr="00524341" w:rsidRDefault="00D569AF" w:rsidP="00E334C8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&lt;obj is="obix:WatchIn"&gt; </w:t>
            </w:r>
          </w:p>
          <w:p w:rsidR="00D569AF" w:rsidRPr="00524341" w:rsidRDefault="00D569AF" w:rsidP="00E334C8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&lt;list names="hrefs"&gt; </w:t>
            </w:r>
          </w:p>
          <w:p w:rsidR="00D569AF" w:rsidRPr="00524341" w:rsidRDefault="00D569AF" w:rsidP="00E334C8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&lt;uri val="/obix/config/Services/</w:t>
            </w:r>
            <w:proofErr w:type="spellStart"/>
            <w:r w:rsidRPr="00524341">
              <w:rPr>
                <w:rFonts w:asciiTheme="minorHAnsi" w:hAnsiTheme="minorHAnsi"/>
                <w:color w:val="C00000"/>
                <w:sz w:val="18"/>
              </w:rPr>
              <w:t>AlarmService</w:t>
            </w:r>
            <w:proofErr w:type="spellEnd"/>
            <w:r w:rsidRPr="00524341">
              <w:rPr>
                <w:rFonts w:asciiTheme="minorHAnsi" w:hAnsiTheme="minorHAnsi"/>
                <w:color w:val="C00000"/>
                <w:sz w:val="18"/>
              </w:rPr>
              <w:t>/~</w:t>
            </w:r>
            <w:proofErr w:type="spellStart"/>
            <w:r w:rsidRPr="00524341">
              <w:rPr>
                <w:rFonts w:asciiTheme="minorHAnsi" w:hAnsiTheme="minorHAnsi"/>
                <w:color w:val="C00000"/>
                <w:sz w:val="18"/>
              </w:rPr>
              <w:t>alarmFeed</w:t>
            </w:r>
            <w:proofErr w:type="spellEnd"/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/" /&gt; </w:t>
            </w:r>
          </w:p>
          <w:p w:rsidR="00D569AF" w:rsidRPr="00524341" w:rsidRDefault="00D569AF" w:rsidP="00E334C8">
            <w:pPr>
              <w:pStyle w:val="TableContents"/>
              <w:rPr>
                <w:rFonts w:asciiTheme="minorHAnsi" w:hAnsiTheme="minorHAnsi"/>
                <w:color w:val="C00000"/>
                <w:sz w:val="18"/>
              </w:rPr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 xml:space="preserve">&lt;/list&gt; </w:t>
            </w:r>
          </w:p>
          <w:p w:rsidR="00D569AF" w:rsidRDefault="00D569AF" w:rsidP="00E334C8">
            <w:pPr>
              <w:pStyle w:val="TableContents"/>
            </w:pPr>
            <w:r w:rsidRPr="00524341">
              <w:rPr>
                <w:rFonts w:asciiTheme="minorHAnsi" w:hAnsiTheme="minorHAnsi"/>
                <w:color w:val="C00000"/>
                <w:sz w:val="18"/>
              </w:rPr>
              <w:t>&lt;/obj&gt;</w:t>
            </w: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71F" w:rsidRPr="0041171F" w:rsidRDefault="0041171F" w:rsidP="0041171F">
            <w:pPr>
              <w:pStyle w:val="TableContents"/>
              <w:rPr>
                <w:sz w:val="18"/>
              </w:rPr>
            </w:pPr>
            <w:r w:rsidRPr="0041171F">
              <w:rPr>
                <w:sz w:val="18"/>
              </w:rPr>
              <w:t>&lt;obj is="</w:t>
            </w:r>
            <w:proofErr w:type="spellStart"/>
            <w:r w:rsidRPr="0041171F">
              <w:rPr>
                <w:sz w:val="18"/>
              </w:rPr>
              <w:t>obix:WatchOut</w:t>
            </w:r>
            <w:proofErr w:type="spellEnd"/>
            <w:r w:rsidRPr="0041171F">
              <w:rPr>
                <w:sz w:val="18"/>
              </w:rPr>
              <w:t>" xmlns:xsi="http://www.w3.org/2001/XMLSchema-instance" xsi:schemaLocation="http://obix.org/ns/schema/1.0 /obix/</w:t>
            </w:r>
            <w:proofErr w:type="spellStart"/>
            <w:r w:rsidRPr="0041171F">
              <w:rPr>
                <w:sz w:val="18"/>
              </w:rPr>
              <w:t>xsd</w:t>
            </w:r>
            <w:proofErr w:type="spellEnd"/>
            <w:r w:rsidRPr="0041171F">
              <w:rPr>
                <w:sz w:val="18"/>
              </w:rPr>
              <w:t>" xmlns="http://obix.org/ns/schema/1.0"&gt;</w:t>
            </w:r>
          </w:p>
          <w:p w:rsidR="0041171F" w:rsidRPr="0041171F" w:rsidRDefault="0041171F" w:rsidP="0041171F">
            <w:pPr>
              <w:pStyle w:val="TableContents"/>
              <w:rPr>
                <w:sz w:val="18"/>
              </w:rPr>
            </w:pPr>
            <w:r w:rsidRPr="0041171F">
              <w:rPr>
                <w:sz w:val="18"/>
              </w:rPr>
              <w:t xml:space="preserve">    &lt;list name="values" of="</w:t>
            </w:r>
            <w:proofErr w:type="spellStart"/>
            <w:r w:rsidRPr="0041171F">
              <w:rPr>
                <w:sz w:val="18"/>
              </w:rPr>
              <w:t>obix:obj</w:t>
            </w:r>
            <w:proofErr w:type="spellEnd"/>
            <w:r w:rsidRPr="0041171F">
              <w:rPr>
                <w:sz w:val="18"/>
              </w:rPr>
              <w:t>"&gt;</w:t>
            </w:r>
          </w:p>
          <w:p w:rsidR="0041171F" w:rsidRPr="0041171F" w:rsidRDefault="0041171F" w:rsidP="0041171F">
            <w:pPr>
              <w:pStyle w:val="TableContents"/>
              <w:rPr>
                <w:sz w:val="18"/>
              </w:rPr>
            </w:pPr>
            <w:r w:rsidRPr="0041171F">
              <w:rPr>
                <w:sz w:val="18"/>
              </w:rPr>
              <w:t xml:space="preserve">        &lt;feed name="feed" href="/obix/config/Services/</w:t>
            </w:r>
            <w:proofErr w:type="spellStart"/>
            <w:r w:rsidRPr="0041171F">
              <w:rPr>
                <w:sz w:val="18"/>
              </w:rPr>
              <w:t>AlarmService</w:t>
            </w:r>
            <w:proofErr w:type="spellEnd"/>
            <w:r w:rsidRPr="0041171F">
              <w:rPr>
                <w:sz w:val="18"/>
              </w:rPr>
              <w:t>/~</w:t>
            </w:r>
            <w:proofErr w:type="spellStart"/>
            <w:r w:rsidRPr="0041171F">
              <w:rPr>
                <w:sz w:val="18"/>
              </w:rPr>
              <w:t>alarmFeed</w:t>
            </w:r>
            <w:proofErr w:type="spellEnd"/>
            <w:r w:rsidRPr="0041171F">
              <w:rPr>
                <w:sz w:val="18"/>
              </w:rPr>
              <w:t>/" of="</w:t>
            </w:r>
            <w:proofErr w:type="spellStart"/>
            <w:r w:rsidRPr="0041171F">
              <w:rPr>
                <w:sz w:val="18"/>
              </w:rPr>
              <w:t>obix:Alarm</w:t>
            </w:r>
            <w:proofErr w:type="spellEnd"/>
            <w:r w:rsidRPr="0041171F">
              <w:rPr>
                <w:sz w:val="18"/>
              </w:rPr>
              <w:t>" in="</w:t>
            </w:r>
            <w:proofErr w:type="spellStart"/>
            <w:r w:rsidRPr="0041171F">
              <w:rPr>
                <w:sz w:val="18"/>
              </w:rPr>
              <w:t>obix:AlarmFilter</w:t>
            </w:r>
            <w:proofErr w:type="spellEnd"/>
            <w:r w:rsidRPr="0041171F">
              <w:rPr>
                <w:sz w:val="18"/>
              </w:rPr>
              <w:t>"&gt;</w:t>
            </w:r>
          </w:p>
          <w:p w:rsidR="0041171F" w:rsidRPr="0041171F" w:rsidRDefault="0041171F" w:rsidP="0041171F">
            <w:pPr>
              <w:pStyle w:val="TableContents"/>
              <w:rPr>
                <w:sz w:val="18"/>
              </w:rPr>
            </w:pPr>
            <w:r w:rsidRPr="0041171F">
              <w:rPr>
                <w:sz w:val="18"/>
              </w:rPr>
              <w:t xml:space="preserve">  &lt;/feed&gt;</w:t>
            </w:r>
          </w:p>
          <w:p w:rsidR="0041171F" w:rsidRPr="0041171F" w:rsidRDefault="0041171F" w:rsidP="0041171F">
            <w:pPr>
              <w:pStyle w:val="TableContents"/>
              <w:rPr>
                <w:sz w:val="18"/>
              </w:rPr>
            </w:pPr>
            <w:r w:rsidRPr="0041171F">
              <w:rPr>
                <w:sz w:val="18"/>
              </w:rPr>
              <w:t xml:space="preserve">    &lt;/list&gt;</w:t>
            </w:r>
          </w:p>
          <w:p w:rsidR="00144441" w:rsidRDefault="0041171F" w:rsidP="0041171F">
            <w:pPr>
              <w:pStyle w:val="TableContents"/>
            </w:pPr>
            <w:r w:rsidRPr="0041171F">
              <w:rPr>
                <w:sz w:val="18"/>
              </w:rPr>
              <w:t>&lt;/obj&gt;</w:t>
            </w:r>
          </w:p>
        </w:tc>
      </w:tr>
      <w:tr w:rsidR="00144441" w:rsidTr="007F2828">
        <w:tc>
          <w:tcPr>
            <w:tcW w:w="32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4441" w:rsidRPr="00524341" w:rsidRDefault="007739FD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HTTP</w:t>
            </w:r>
            <w:r w:rsidR="00E60E21"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 xml:space="preserve"> POST</w:t>
            </w:r>
          </w:p>
          <w:p w:rsidR="00D244CA" w:rsidRDefault="006F2345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  <w:r w:rsidRPr="00524341"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  <w:t>force an update of alarm</w:t>
            </w:r>
          </w:p>
          <w:p w:rsidR="00524341" w:rsidRPr="00524341" w:rsidRDefault="00524341" w:rsidP="00E61DD4">
            <w:pPr>
              <w:pStyle w:val="TableContents"/>
              <w:rPr>
                <w:rFonts w:ascii="Calibri" w:eastAsia="宋体" w:hAnsi="Calibri"/>
                <w:kern w:val="0"/>
                <w:sz w:val="22"/>
                <w:szCs w:val="22"/>
                <w:lang w:eastAsia="zh-CN"/>
              </w:rPr>
            </w:pPr>
          </w:p>
          <w:p w:rsidR="00E60E21" w:rsidRDefault="00174673" w:rsidP="00E61DD4">
            <w:pPr>
              <w:pStyle w:val="TableContents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http://localhost/obix/watchService/watch122/pollRefresh/</w:t>
            </w:r>
          </w:p>
          <w:p w:rsidR="00174673" w:rsidRDefault="00174673" w:rsidP="00E61DD4">
            <w:pPr>
              <w:pStyle w:val="TableContents"/>
            </w:pPr>
          </w:p>
          <w:p w:rsidR="00174673" w:rsidRDefault="00174673" w:rsidP="00E61DD4">
            <w:pPr>
              <w:pStyle w:val="TableContents"/>
            </w:pPr>
          </w:p>
          <w:p w:rsidR="00E60E21" w:rsidRDefault="00E60E21" w:rsidP="00E61DD4">
            <w:pPr>
              <w:pStyle w:val="TableContents"/>
            </w:pPr>
          </w:p>
        </w:tc>
        <w:tc>
          <w:tcPr>
            <w:tcW w:w="6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>&lt;obj is="</w:t>
            </w:r>
            <w:proofErr w:type="spellStart"/>
            <w:r w:rsidRPr="00D244CA">
              <w:rPr>
                <w:sz w:val="18"/>
              </w:rPr>
              <w:t>obix:WatchOut</w:t>
            </w:r>
            <w:proofErr w:type="spellEnd"/>
            <w:r w:rsidRPr="00D244CA">
              <w:rPr>
                <w:sz w:val="18"/>
              </w:rPr>
              <w:t>" xmlns:xsi="http://www.w3.org/2001/XMLSchema-instance" xsi:schemaLocation="http://obix.org/ns/schema/1.0 /obix/</w:t>
            </w:r>
            <w:proofErr w:type="spellStart"/>
            <w:r w:rsidRPr="00D244CA">
              <w:rPr>
                <w:sz w:val="18"/>
              </w:rPr>
              <w:t>xsd</w:t>
            </w:r>
            <w:proofErr w:type="spellEnd"/>
            <w:r w:rsidRPr="00D244CA">
              <w:rPr>
                <w:sz w:val="18"/>
              </w:rPr>
              <w:t>" xmlns="http://obix.org/ns/schema/1.0"&gt;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&lt;list name="values" of="</w:t>
            </w:r>
            <w:proofErr w:type="spellStart"/>
            <w:r w:rsidRPr="00D244CA">
              <w:rPr>
                <w:sz w:val="18"/>
              </w:rPr>
              <w:t>obix:obj</w:t>
            </w:r>
            <w:proofErr w:type="spellEnd"/>
            <w:r w:rsidRPr="00D244CA">
              <w:rPr>
                <w:sz w:val="18"/>
              </w:rPr>
              <w:t>"&gt;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&lt;feed name="feed" href="/obix/config/Services/</w:t>
            </w:r>
            <w:proofErr w:type="spellStart"/>
            <w:r w:rsidRPr="00D244CA">
              <w:rPr>
                <w:sz w:val="18"/>
              </w:rPr>
              <w:t>AlarmService</w:t>
            </w:r>
            <w:proofErr w:type="spellEnd"/>
            <w:r w:rsidRPr="00D244CA">
              <w:rPr>
                <w:sz w:val="18"/>
              </w:rPr>
              <w:t>/~</w:t>
            </w:r>
            <w:proofErr w:type="spellStart"/>
            <w:r w:rsidRPr="00D244CA">
              <w:rPr>
                <w:sz w:val="18"/>
              </w:rPr>
              <w:t>alarmFeed</w:t>
            </w:r>
            <w:proofErr w:type="spellEnd"/>
            <w:r w:rsidRPr="00D244CA">
              <w:rPr>
                <w:sz w:val="18"/>
              </w:rPr>
              <w:t>/" of="</w:t>
            </w:r>
            <w:proofErr w:type="spellStart"/>
            <w:r w:rsidRPr="00D244CA">
              <w:rPr>
                <w:sz w:val="18"/>
              </w:rPr>
              <w:t>obix:Alarm</w:t>
            </w:r>
            <w:proofErr w:type="spellEnd"/>
            <w:r w:rsidRPr="00D244CA">
              <w:rPr>
                <w:sz w:val="18"/>
              </w:rPr>
              <w:t>" in="</w:t>
            </w:r>
            <w:proofErr w:type="spellStart"/>
            <w:r w:rsidRPr="00D244CA">
              <w:rPr>
                <w:sz w:val="18"/>
              </w:rPr>
              <w:t>obix:AlarmFilter</w:t>
            </w:r>
            <w:proofErr w:type="spellEnd"/>
            <w:r w:rsidRPr="00D244CA">
              <w:rPr>
                <w:sz w:val="18"/>
              </w:rPr>
              <w:t>"&gt;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&lt;obj href="/obix/alarm/539c64e3-1659-471c-a27a-abfe16056594" is="</w:t>
            </w:r>
            <w:proofErr w:type="spellStart"/>
            <w:r w:rsidRPr="00D244CA">
              <w:rPr>
                <w:sz w:val="18"/>
              </w:rPr>
              <w:t>obix:Alarm</w:t>
            </w:r>
            <w:proofErr w:type="spellEnd"/>
            <w:r w:rsidRPr="00D244CA">
              <w:rPr>
                <w:sz w:val="18"/>
              </w:rPr>
              <w:t xml:space="preserve"> </w:t>
            </w:r>
            <w:proofErr w:type="spellStart"/>
            <w:r w:rsidRPr="00D244CA">
              <w:rPr>
                <w:sz w:val="18"/>
              </w:rPr>
              <w:t>obix:AckAlarm</w:t>
            </w:r>
            <w:proofErr w:type="spellEnd"/>
            <w:r w:rsidRPr="00D244CA">
              <w:rPr>
                <w:sz w:val="18"/>
              </w:rPr>
              <w:t xml:space="preserve"> </w:t>
            </w:r>
            <w:proofErr w:type="spellStart"/>
            <w:r w:rsidRPr="00D244CA">
              <w:rPr>
                <w:sz w:val="18"/>
              </w:rPr>
              <w:t>obix:PointAlarm</w:t>
            </w:r>
            <w:proofErr w:type="spellEnd"/>
            <w:r w:rsidRPr="00D244CA">
              <w:rPr>
                <w:sz w:val="18"/>
              </w:rPr>
              <w:t xml:space="preserve"> </w:t>
            </w:r>
            <w:proofErr w:type="spellStart"/>
            <w:r w:rsidRPr="00D244CA">
              <w:rPr>
                <w:sz w:val="18"/>
              </w:rPr>
              <w:t>obix:StatefulAlarm</w:t>
            </w:r>
            <w:proofErr w:type="spellEnd"/>
            <w:r w:rsidRPr="00D244CA">
              <w:rPr>
                <w:sz w:val="18"/>
              </w:rPr>
              <w:t>" display=""&gt;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&lt;op name="ack" href="/obix/alarm/539c64e3-1659-471c-a27a-abfe16056594/ack" in="</w:t>
            </w:r>
            <w:proofErr w:type="spellStart"/>
            <w:r w:rsidRPr="00D244CA">
              <w:rPr>
                <w:sz w:val="18"/>
              </w:rPr>
              <w:t>obix:AlarmAckIn</w:t>
            </w:r>
            <w:proofErr w:type="spellEnd"/>
            <w:r w:rsidRPr="00D244CA">
              <w:rPr>
                <w:sz w:val="18"/>
              </w:rPr>
              <w:t>" out="</w:t>
            </w:r>
            <w:proofErr w:type="spellStart"/>
            <w:r w:rsidRPr="00D244CA">
              <w:rPr>
                <w:sz w:val="18"/>
              </w:rPr>
              <w:t>obix:AlarmAckOut</w:t>
            </w:r>
            <w:proofErr w:type="spellEnd"/>
            <w:r w:rsidRPr="00D244CA">
              <w:rPr>
                <w:sz w:val="18"/>
              </w:rPr>
              <w:t>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&lt;ref name="source" href="/obix/config/examples/NumericWritable/OutOfRangeAlarmExt"/&gt;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&lt;real name="</w:t>
            </w:r>
            <w:proofErr w:type="spellStart"/>
            <w:r w:rsidRPr="00D244CA">
              <w:rPr>
                <w:sz w:val="18"/>
              </w:rPr>
              <w:t>alarmValue</w:t>
            </w:r>
            <w:proofErr w:type="spellEnd"/>
            <w:r w:rsidRPr="00D244CA">
              <w:rPr>
                <w:sz w:val="18"/>
              </w:rPr>
              <w:t>" val="12.45"/&gt;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abstime</w:t>
            </w:r>
            <w:proofErr w:type="spellEnd"/>
            <w:r w:rsidRPr="00D244CA">
              <w:rPr>
                <w:sz w:val="18"/>
              </w:rPr>
              <w:t xml:space="preserve"> name="timestamp" val="2017-09-26T16:39:02.785+08:00" </w:t>
            </w:r>
            <w:proofErr w:type="spellStart"/>
            <w:r w:rsidRPr="00D244CA">
              <w:rPr>
                <w:sz w:val="18"/>
              </w:rPr>
              <w:t>tz</w:t>
            </w:r>
            <w:proofErr w:type="spellEnd"/>
            <w:r w:rsidRPr="00D244CA">
              <w:rPr>
                <w:sz w:val="18"/>
              </w:rPr>
              <w:t>="Etc/GMT-8"/&gt;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name="niagara-</w:t>
            </w:r>
            <w:proofErr w:type="spellStart"/>
            <w:r w:rsidRPr="00D244CA">
              <w:rPr>
                <w:sz w:val="18"/>
              </w:rPr>
              <w:t>uuid</w:t>
            </w:r>
            <w:proofErr w:type="spellEnd"/>
            <w:r w:rsidRPr="00D244CA">
              <w:rPr>
                <w:sz w:val="18"/>
              </w:rPr>
              <w:t>" val="539c64e3-1659-471c-a27a-abfe16056594"/&gt;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&lt;int name="priority" val="255"/&gt;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alarmClass</w:t>
            </w:r>
            <w:proofErr w:type="spellEnd"/>
            <w:r w:rsidRPr="00D244CA">
              <w:rPr>
                <w:sz w:val="18"/>
              </w:rPr>
              <w:t>" val="</w:t>
            </w:r>
            <w:proofErr w:type="spellStart"/>
            <w:r w:rsidRPr="00D244CA">
              <w:rPr>
                <w:sz w:val="18"/>
              </w:rPr>
              <w:t>defaultAlarmClass</w:t>
            </w:r>
            <w:proofErr w:type="spellEnd"/>
            <w:r w:rsidRPr="00D244CA">
              <w:rPr>
                <w:sz w:val="18"/>
              </w:rPr>
              <w:t>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lastRenderedPageBreak/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presentValue</w:t>
            </w:r>
            <w:proofErr w:type="spellEnd"/>
            <w:r w:rsidRPr="00D244CA">
              <w:rPr>
                <w:sz w:val="18"/>
              </w:rPr>
              <w:t>" val="12.4"/&gt;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fromState</w:t>
            </w:r>
            <w:proofErr w:type="spellEnd"/>
            <w:r w:rsidRPr="00D244CA">
              <w:rPr>
                <w:sz w:val="18"/>
              </w:rPr>
              <w:t>" val="normal"/&gt;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toState</w:t>
            </w:r>
            <w:proofErr w:type="spellEnd"/>
            <w:r w:rsidRPr="00D244CA">
              <w:rPr>
                <w:sz w:val="18"/>
              </w:rPr>
              <w:t>" val="</w:t>
            </w:r>
            <w:proofErr w:type="spellStart"/>
            <w:r w:rsidRPr="00D244CA">
              <w:rPr>
                <w:sz w:val="18"/>
              </w:rPr>
              <w:t>lowLimit</w:t>
            </w:r>
            <w:proofErr w:type="spellEnd"/>
            <w:r w:rsidRPr="00D244CA">
              <w:rPr>
                <w:sz w:val="18"/>
              </w:rPr>
              <w:t>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lowLimit</w:t>
            </w:r>
            <w:proofErr w:type="spellEnd"/>
            <w:r w:rsidRPr="00D244CA">
              <w:rPr>
                <w:sz w:val="18"/>
              </w:rPr>
              <w:t>" val="30.0"/&gt;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offnormalValue</w:t>
            </w:r>
            <w:proofErr w:type="spellEnd"/>
            <w:r w:rsidRPr="00D244CA">
              <w:rPr>
                <w:sz w:val="18"/>
              </w:rPr>
              <w:t>" val="12.4"/&gt;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msgText</w:t>
            </w:r>
            <w:proofErr w:type="spellEnd"/>
            <w:r w:rsidRPr="00D244CA">
              <w:rPr>
                <w:sz w:val="18"/>
              </w:rPr>
              <w:t>" val=""/&gt;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deadband</w:t>
            </w:r>
            <w:proofErr w:type="spellEnd"/>
            <w:r w:rsidRPr="00D244CA">
              <w:rPr>
                <w:sz w:val="18"/>
              </w:rPr>
              <w:t>" val="2.0"/&gt;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sourceName</w:t>
            </w:r>
            <w:proofErr w:type="spellEnd"/>
            <w:r w:rsidRPr="00D244CA">
              <w:rPr>
                <w:sz w:val="18"/>
              </w:rPr>
              <w:t>" val="NumericWritable"/&gt;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&lt;int name="Count" val="1"/&gt;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highLimit</w:t>
            </w:r>
            <w:proofErr w:type="spellEnd"/>
            <w:r w:rsidRPr="00D244CA">
              <w:rPr>
                <w:sz w:val="18"/>
              </w:rPr>
              <w:t>" val="100.0"/&gt;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name="status" val="{ok} @ def"/&gt;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TimeZone</w:t>
            </w:r>
            <w:proofErr w:type="spellEnd"/>
            <w:r w:rsidRPr="00D244CA">
              <w:rPr>
                <w:sz w:val="18"/>
              </w:rPr>
              <w:t>" val="Etc/GMT-8 (+8)"/&gt;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name="escalated" val=""/&gt;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    &lt;</w:t>
            </w:r>
            <w:proofErr w:type="spellStart"/>
            <w:r w:rsidRPr="00D244CA">
              <w:rPr>
                <w:sz w:val="18"/>
              </w:rPr>
              <w:t>str</w:t>
            </w:r>
            <w:proofErr w:type="spellEnd"/>
            <w:r w:rsidRPr="00D244CA">
              <w:rPr>
                <w:sz w:val="18"/>
              </w:rPr>
              <w:t xml:space="preserve"> name="</w:t>
            </w:r>
            <w:proofErr w:type="spellStart"/>
            <w:r w:rsidRPr="00D244CA">
              <w:rPr>
                <w:sz w:val="18"/>
              </w:rPr>
              <w:t>sourceStation</w:t>
            </w:r>
            <w:proofErr w:type="spellEnd"/>
            <w:r w:rsidRPr="00D244CA">
              <w:rPr>
                <w:sz w:val="18"/>
              </w:rPr>
              <w:t>" val="demo"/&gt;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    &lt;/obj&gt;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    &lt;/feed&gt;</w:t>
            </w:r>
          </w:p>
          <w:p w:rsidR="00D244CA" w:rsidRPr="00D244CA" w:rsidRDefault="00D244CA" w:rsidP="00D244CA">
            <w:pPr>
              <w:pStyle w:val="TableContents"/>
              <w:rPr>
                <w:sz w:val="18"/>
              </w:rPr>
            </w:pPr>
            <w:r w:rsidRPr="00D244CA">
              <w:rPr>
                <w:sz w:val="18"/>
              </w:rPr>
              <w:t xml:space="preserve">    &lt;/list&gt;</w:t>
            </w:r>
          </w:p>
          <w:p w:rsidR="00144441" w:rsidRDefault="00D244CA" w:rsidP="00D244CA">
            <w:pPr>
              <w:pStyle w:val="TableContents"/>
            </w:pPr>
            <w:r w:rsidRPr="00D244CA">
              <w:rPr>
                <w:sz w:val="18"/>
              </w:rPr>
              <w:t>&lt;/obj&gt;</w:t>
            </w:r>
          </w:p>
        </w:tc>
      </w:tr>
    </w:tbl>
    <w:p w:rsidR="00144441" w:rsidRDefault="00144441" w:rsidP="00144441"/>
    <w:p w:rsidR="008D25B9" w:rsidRDefault="0066356A" w:rsidP="008D25B9">
      <w:pPr>
        <w:pStyle w:val="Heading1"/>
      </w:pPr>
      <w:r>
        <w:t xml:space="preserve">oBIX </w:t>
      </w:r>
      <w:r w:rsidR="007D5EFF">
        <w:t>Java Toolkit</w:t>
      </w:r>
    </w:p>
    <w:p w:rsidR="0066356A" w:rsidRPr="0066356A" w:rsidRDefault="00807761" w:rsidP="0066356A">
      <w:r>
        <w:rPr>
          <w:noProof/>
        </w:rPr>
        <w:drawing>
          <wp:inline distT="0" distB="0" distL="0" distR="0">
            <wp:extent cx="6170295" cy="442912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B9" w:rsidRDefault="008D25B9" w:rsidP="00144441"/>
    <w:p w:rsidR="00D47889" w:rsidRDefault="00D47889" w:rsidP="00D47889">
      <w:pPr>
        <w:pStyle w:val="Heading1"/>
      </w:pPr>
      <w:r>
        <w:t>References</w:t>
      </w:r>
    </w:p>
    <w:p w:rsidR="00D47889" w:rsidRDefault="005E1A56" w:rsidP="00100705">
      <w:pPr>
        <w:pStyle w:val="ListParagraph"/>
        <w:numPr>
          <w:ilvl w:val="0"/>
          <w:numId w:val="18"/>
        </w:numPr>
      </w:pPr>
      <w:hyperlink r:id="rId8" w:history="1">
        <w:r w:rsidR="00D47889" w:rsidRPr="00D47889">
          <w:rPr>
            <w:rStyle w:val="Hyperlink"/>
          </w:rPr>
          <w:t>A Beginner’s Guide to oBIX – Part 4</w:t>
        </w:r>
      </w:hyperlink>
      <w:r w:rsidR="00100705">
        <w:t>: subscribe</w:t>
      </w:r>
      <w:r w:rsidR="00100705" w:rsidRPr="00100705">
        <w:t>, query a</w:t>
      </w:r>
      <w:r w:rsidR="00100705">
        <w:t>nd acknowledge alarms from oBIX</w:t>
      </w:r>
    </w:p>
    <w:p w:rsidR="00D47889" w:rsidRDefault="005E1A56" w:rsidP="00100705">
      <w:pPr>
        <w:pStyle w:val="ListParagraph"/>
        <w:numPr>
          <w:ilvl w:val="0"/>
          <w:numId w:val="18"/>
        </w:numPr>
      </w:pPr>
      <w:hyperlink r:id="rId9" w:history="1">
        <w:r w:rsidR="00D47889" w:rsidRPr="00D47889">
          <w:rPr>
            <w:rStyle w:val="Hyperlink"/>
          </w:rPr>
          <w:t>A Beginner’s Guide to oBIX – Part 5</w:t>
        </w:r>
      </w:hyperlink>
      <w:r w:rsidR="00100705">
        <w:t xml:space="preserve">: </w:t>
      </w:r>
      <w:r w:rsidR="00DD1B72">
        <w:t>access histories using oBIX</w:t>
      </w:r>
    </w:p>
    <w:p w:rsidR="00D47889" w:rsidRDefault="005E1A56" w:rsidP="00100705">
      <w:pPr>
        <w:pStyle w:val="ListParagraph"/>
        <w:numPr>
          <w:ilvl w:val="0"/>
          <w:numId w:val="18"/>
        </w:numPr>
      </w:pPr>
      <w:hyperlink r:id="rId10" w:history="1">
        <w:r w:rsidR="00D47889" w:rsidRPr="00D47889">
          <w:rPr>
            <w:rStyle w:val="Hyperlink"/>
          </w:rPr>
          <w:t>A Beginner’s Guide to oBIX – Part 6</w:t>
        </w:r>
      </w:hyperlink>
      <w:r w:rsidR="00DD1B72">
        <w:t xml:space="preserve">: </w:t>
      </w:r>
      <w:r w:rsidR="004E7C7A">
        <w:rPr>
          <w:rFonts w:hint="eastAsia"/>
        </w:rPr>
        <w:t>m</w:t>
      </w:r>
      <w:bookmarkStart w:id="0" w:name="_GoBack"/>
      <w:bookmarkEnd w:id="0"/>
      <w:r w:rsidR="00886A3A">
        <w:t>ake</w:t>
      </w:r>
      <w:r w:rsidR="00DD1B72">
        <w:t xml:space="preserve"> batch operation</w:t>
      </w:r>
    </w:p>
    <w:p w:rsidR="00D47889" w:rsidRDefault="00D47889" w:rsidP="00D47889"/>
    <w:p w:rsidR="00D47889" w:rsidRPr="00D47889" w:rsidRDefault="00D47889" w:rsidP="00D47889"/>
    <w:p w:rsidR="00FA653B" w:rsidRPr="00FA653B" w:rsidRDefault="00FA653B" w:rsidP="00FA653B"/>
    <w:p w:rsidR="001B7AAC" w:rsidRPr="001C0534" w:rsidRDefault="001B7AAC" w:rsidP="001C0534"/>
    <w:p w:rsidR="0004047E" w:rsidRPr="00E00D60" w:rsidRDefault="0004047E" w:rsidP="00E47D4D">
      <w:pPr>
        <w:snapToGrid w:val="0"/>
        <w:spacing w:before="120" w:after="0" w:line="240" w:lineRule="auto"/>
        <w:jc w:val="right"/>
        <w:rPr>
          <w:rFonts w:eastAsia="微软雅黑"/>
          <w:sz w:val="24"/>
          <w:szCs w:val="24"/>
        </w:rPr>
      </w:pPr>
    </w:p>
    <w:sectPr w:rsidR="0004047E" w:rsidRPr="00E00D60" w:rsidSect="00BA074C">
      <w:footerReference w:type="default" r:id="rId11"/>
      <w:pgSz w:w="12240" w:h="15840"/>
      <w:pgMar w:top="872" w:right="994" w:bottom="907" w:left="1526" w:header="446" w:footer="43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A56" w:rsidRDefault="005E1A56" w:rsidP="00DC7004">
      <w:pPr>
        <w:spacing w:after="0" w:line="240" w:lineRule="auto"/>
      </w:pPr>
      <w:r>
        <w:separator/>
      </w:r>
    </w:p>
  </w:endnote>
  <w:endnote w:type="continuationSeparator" w:id="0">
    <w:p w:rsidR="005E1A56" w:rsidRDefault="005E1A56" w:rsidP="00DC7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Com 35 Light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564" w:rsidRDefault="0057790E">
    <w:pPr>
      <w:pStyle w:val="Footer"/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57785</wp:posOffset>
          </wp:positionH>
          <wp:positionV relativeFrom="paragraph">
            <wp:posOffset>36830</wp:posOffset>
          </wp:positionV>
          <wp:extent cx="1176020" cy="208280"/>
          <wp:effectExtent l="0" t="0" r="0" b="0"/>
          <wp:wrapNone/>
          <wp:docPr id="8" name="Picture 4" descr="tridium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ridium_logo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020" cy="208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3564">
      <w:fldChar w:fldCharType="begin"/>
    </w:r>
    <w:r w:rsidR="00003564">
      <w:instrText xml:space="preserve"> PAGE   \* MERGEFORMAT </w:instrText>
    </w:r>
    <w:r w:rsidR="00003564">
      <w:fldChar w:fldCharType="separate"/>
    </w:r>
    <w:r w:rsidR="004E7C7A">
      <w:rPr>
        <w:noProof/>
      </w:rPr>
      <w:t>- 8 -</w:t>
    </w:r>
    <w:r w:rsidR="00003564">
      <w:fldChar w:fldCharType="end"/>
    </w:r>
  </w:p>
  <w:p w:rsidR="00003564" w:rsidRDefault="00003564">
    <w:pPr>
      <w:pStyle w:val="Footer"/>
    </w:pPr>
  </w:p>
  <w:p w:rsidR="00003564" w:rsidRDefault="000035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A56" w:rsidRDefault="005E1A56" w:rsidP="00DC7004">
      <w:pPr>
        <w:spacing w:after="0" w:line="240" w:lineRule="auto"/>
      </w:pPr>
      <w:r>
        <w:separator/>
      </w:r>
    </w:p>
  </w:footnote>
  <w:footnote w:type="continuationSeparator" w:id="0">
    <w:p w:rsidR="005E1A56" w:rsidRDefault="005E1A56" w:rsidP="00DC7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"/>
      <w:lvlJc w:val="left"/>
      <w:pPr>
        <w:tabs>
          <w:tab w:val="num" w:pos="420"/>
        </w:tabs>
        <w:ind w:left="420" w:firstLine="4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firstLine="8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2">
      <w:start w:val="1"/>
      <w:numFmt w:val="bullet"/>
      <w:lvlText w:val=""/>
      <w:lvlJc w:val="left"/>
      <w:pPr>
        <w:tabs>
          <w:tab w:val="num" w:pos="420"/>
        </w:tabs>
        <w:ind w:left="420" w:firstLine="12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420" w:firstLine="168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20" w:firstLine="210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5">
      <w:start w:val="1"/>
      <w:numFmt w:val="bullet"/>
      <w:lvlText w:val=""/>
      <w:lvlJc w:val="left"/>
      <w:pPr>
        <w:tabs>
          <w:tab w:val="num" w:pos="420"/>
        </w:tabs>
        <w:ind w:left="420" w:firstLine="25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420" w:firstLine="29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7">
      <w:start w:val="1"/>
      <w:numFmt w:val="bullet"/>
      <w:lvlText w:val=""/>
      <w:lvlJc w:val="left"/>
      <w:pPr>
        <w:tabs>
          <w:tab w:val="num" w:pos="420"/>
        </w:tabs>
        <w:ind w:left="420" w:firstLine="33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8">
      <w:start w:val="1"/>
      <w:numFmt w:val="bullet"/>
      <w:lvlText w:val=""/>
      <w:lvlJc w:val="left"/>
      <w:pPr>
        <w:tabs>
          <w:tab w:val="num" w:pos="420"/>
        </w:tabs>
        <w:ind w:left="420" w:firstLine="3780"/>
      </w:pPr>
      <w:rPr>
        <w:rFonts w:ascii="Wingdings" w:eastAsia="ヒラギノ角ゴ Pro W3" w:hAnsi="Wingdings" w:hint="default"/>
        <w:color w:val="000000"/>
        <w:position w:val="0"/>
        <w:sz w:val="21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"/>
      <w:lvlJc w:val="left"/>
      <w:pPr>
        <w:tabs>
          <w:tab w:val="num" w:pos="420"/>
        </w:tabs>
        <w:ind w:left="420" w:firstLine="4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firstLine="8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2">
      <w:start w:val="1"/>
      <w:numFmt w:val="bullet"/>
      <w:lvlText w:val=""/>
      <w:lvlJc w:val="left"/>
      <w:pPr>
        <w:tabs>
          <w:tab w:val="num" w:pos="420"/>
        </w:tabs>
        <w:ind w:left="420" w:firstLine="12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420" w:firstLine="168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20" w:firstLine="210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5">
      <w:start w:val="1"/>
      <w:numFmt w:val="bullet"/>
      <w:lvlText w:val=""/>
      <w:lvlJc w:val="left"/>
      <w:pPr>
        <w:tabs>
          <w:tab w:val="num" w:pos="420"/>
        </w:tabs>
        <w:ind w:left="420" w:firstLine="252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6">
      <w:start w:val="1"/>
      <w:numFmt w:val="bullet"/>
      <w:lvlText w:val=""/>
      <w:lvlJc w:val="left"/>
      <w:pPr>
        <w:tabs>
          <w:tab w:val="num" w:pos="420"/>
        </w:tabs>
        <w:ind w:left="420" w:firstLine="294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7">
      <w:start w:val="1"/>
      <w:numFmt w:val="bullet"/>
      <w:lvlText w:val=""/>
      <w:lvlJc w:val="left"/>
      <w:pPr>
        <w:tabs>
          <w:tab w:val="num" w:pos="420"/>
        </w:tabs>
        <w:ind w:left="420" w:firstLine="336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8">
      <w:start w:val="1"/>
      <w:numFmt w:val="bullet"/>
      <w:lvlText w:val=""/>
      <w:lvlJc w:val="left"/>
      <w:pPr>
        <w:tabs>
          <w:tab w:val="num" w:pos="420"/>
        </w:tabs>
        <w:ind w:left="420" w:firstLine="3780"/>
      </w:pPr>
      <w:rPr>
        <w:rFonts w:ascii="Wingdings" w:eastAsia="ヒラギノ角ゴ Pro W3" w:hAnsi="Wingdings" w:hint="default"/>
        <w:color w:val="000000"/>
        <w:position w:val="0"/>
        <w:sz w:val="21"/>
      </w:rPr>
    </w:lvl>
  </w:abstractNum>
  <w:abstractNum w:abstractNumId="3" w15:restartNumberingAfterBreak="0">
    <w:nsid w:val="00000004"/>
    <w:multiLevelType w:val="multilevel"/>
    <w:tmpl w:val="CCB6F20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446C40"/>
    <w:multiLevelType w:val="hybridMultilevel"/>
    <w:tmpl w:val="3C74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26E92"/>
    <w:multiLevelType w:val="hybridMultilevel"/>
    <w:tmpl w:val="4CCEF1CE"/>
    <w:lvl w:ilvl="0" w:tplc="63C611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74FB8"/>
    <w:multiLevelType w:val="hybridMultilevel"/>
    <w:tmpl w:val="2AEC0C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045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462E57"/>
    <w:multiLevelType w:val="hybridMultilevel"/>
    <w:tmpl w:val="35123E32"/>
    <w:lvl w:ilvl="0" w:tplc="A1B075C2">
      <w:start w:val="1"/>
      <w:numFmt w:val="decimal"/>
      <w:lvlText w:val="%1."/>
      <w:lvlJc w:val="left"/>
      <w:pPr>
        <w:ind w:left="573" w:hanging="360"/>
      </w:pPr>
      <w:rPr>
        <w:rFonts w:hint="default"/>
        <w:b/>
        <w:w w:val="99"/>
      </w:rPr>
    </w:lvl>
    <w:lvl w:ilvl="1" w:tplc="04090019" w:tentative="1">
      <w:start w:val="1"/>
      <w:numFmt w:val="lowerLetter"/>
      <w:lvlText w:val="%2."/>
      <w:lvlJc w:val="left"/>
      <w:pPr>
        <w:ind w:left="1293" w:hanging="360"/>
      </w:pPr>
    </w:lvl>
    <w:lvl w:ilvl="2" w:tplc="0409001B" w:tentative="1">
      <w:start w:val="1"/>
      <w:numFmt w:val="lowerRoman"/>
      <w:lvlText w:val="%3."/>
      <w:lvlJc w:val="right"/>
      <w:pPr>
        <w:ind w:left="2013" w:hanging="180"/>
      </w:pPr>
    </w:lvl>
    <w:lvl w:ilvl="3" w:tplc="0409000F" w:tentative="1">
      <w:start w:val="1"/>
      <w:numFmt w:val="decimal"/>
      <w:lvlText w:val="%4."/>
      <w:lvlJc w:val="left"/>
      <w:pPr>
        <w:ind w:left="2733" w:hanging="360"/>
      </w:pPr>
    </w:lvl>
    <w:lvl w:ilvl="4" w:tplc="04090019" w:tentative="1">
      <w:start w:val="1"/>
      <w:numFmt w:val="lowerLetter"/>
      <w:lvlText w:val="%5."/>
      <w:lvlJc w:val="left"/>
      <w:pPr>
        <w:ind w:left="3453" w:hanging="360"/>
      </w:pPr>
    </w:lvl>
    <w:lvl w:ilvl="5" w:tplc="0409001B" w:tentative="1">
      <w:start w:val="1"/>
      <w:numFmt w:val="lowerRoman"/>
      <w:lvlText w:val="%6."/>
      <w:lvlJc w:val="right"/>
      <w:pPr>
        <w:ind w:left="4173" w:hanging="180"/>
      </w:pPr>
    </w:lvl>
    <w:lvl w:ilvl="6" w:tplc="0409000F" w:tentative="1">
      <w:start w:val="1"/>
      <w:numFmt w:val="decimal"/>
      <w:lvlText w:val="%7."/>
      <w:lvlJc w:val="left"/>
      <w:pPr>
        <w:ind w:left="4893" w:hanging="360"/>
      </w:pPr>
    </w:lvl>
    <w:lvl w:ilvl="7" w:tplc="04090019" w:tentative="1">
      <w:start w:val="1"/>
      <w:numFmt w:val="lowerLetter"/>
      <w:lvlText w:val="%8."/>
      <w:lvlJc w:val="left"/>
      <w:pPr>
        <w:ind w:left="5613" w:hanging="360"/>
      </w:pPr>
    </w:lvl>
    <w:lvl w:ilvl="8" w:tplc="040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9" w15:restartNumberingAfterBreak="0">
    <w:nsid w:val="126445D9"/>
    <w:multiLevelType w:val="hybridMultilevel"/>
    <w:tmpl w:val="D83056F4"/>
    <w:lvl w:ilvl="0" w:tplc="0409000B">
      <w:start w:val="1"/>
      <w:numFmt w:val="bullet"/>
      <w:lvlText w:val=""/>
      <w:lvlJc w:val="left"/>
      <w:pPr>
        <w:ind w:left="9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0" w15:restartNumberingAfterBreak="0">
    <w:nsid w:val="16A201FB"/>
    <w:multiLevelType w:val="hybridMultilevel"/>
    <w:tmpl w:val="86BA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528B3"/>
    <w:multiLevelType w:val="hybridMultilevel"/>
    <w:tmpl w:val="407EA5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7E1144"/>
    <w:multiLevelType w:val="hybridMultilevel"/>
    <w:tmpl w:val="D6ECA892"/>
    <w:lvl w:ilvl="0" w:tplc="82C8B89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C8766E"/>
    <w:multiLevelType w:val="hybridMultilevel"/>
    <w:tmpl w:val="56405B2E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9F5761B"/>
    <w:multiLevelType w:val="hybridMultilevel"/>
    <w:tmpl w:val="52367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B0897"/>
    <w:multiLevelType w:val="hybridMultilevel"/>
    <w:tmpl w:val="57469F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85CB8"/>
    <w:multiLevelType w:val="hybridMultilevel"/>
    <w:tmpl w:val="8770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A5258"/>
    <w:multiLevelType w:val="hybridMultilevel"/>
    <w:tmpl w:val="AC26DF4E"/>
    <w:lvl w:ilvl="0" w:tplc="921A7D20">
      <w:start w:val="1"/>
      <w:numFmt w:val="upp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15"/>
  </w:num>
  <w:num w:numId="11">
    <w:abstractNumId w:val="9"/>
  </w:num>
  <w:num w:numId="12">
    <w:abstractNumId w:val="8"/>
  </w:num>
  <w:num w:numId="13">
    <w:abstractNumId w:val="14"/>
  </w:num>
  <w:num w:numId="14">
    <w:abstractNumId w:val="11"/>
  </w:num>
  <w:num w:numId="15">
    <w:abstractNumId w:val="6"/>
  </w:num>
  <w:num w:numId="16">
    <w:abstractNumId w:val="10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7A"/>
    <w:rsid w:val="00003564"/>
    <w:rsid w:val="000047D0"/>
    <w:rsid w:val="0001196A"/>
    <w:rsid w:val="000204E1"/>
    <w:rsid w:val="0002169B"/>
    <w:rsid w:val="00024774"/>
    <w:rsid w:val="0004047E"/>
    <w:rsid w:val="00081BFB"/>
    <w:rsid w:val="000A6208"/>
    <w:rsid w:val="000B213F"/>
    <w:rsid w:val="000C6A70"/>
    <w:rsid w:val="000C6F69"/>
    <w:rsid w:val="00100705"/>
    <w:rsid w:val="00101EED"/>
    <w:rsid w:val="00112CB8"/>
    <w:rsid w:val="00121B04"/>
    <w:rsid w:val="00127CCB"/>
    <w:rsid w:val="00144441"/>
    <w:rsid w:val="00151FA3"/>
    <w:rsid w:val="00162C84"/>
    <w:rsid w:val="00163742"/>
    <w:rsid w:val="00167D87"/>
    <w:rsid w:val="001735AA"/>
    <w:rsid w:val="00174673"/>
    <w:rsid w:val="00180E23"/>
    <w:rsid w:val="00183FDF"/>
    <w:rsid w:val="001A66FC"/>
    <w:rsid w:val="001B06D0"/>
    <w:rsid w:val="001B23F4"/>
    <w:rsid w:val="001B24EA"/>
    <w:rsid w:val="001B7AAC"/>
    <w:rsid w:val="001C0534"/>
    <w:rsid w:val="001C42F3"/>
    <w:rsid w:val="001F770A"/>
    <w:rsid w:val="002146D6"/>
    <w:rsid w:val="00234404"/>
    <w:rsid w:val="00235F90"/>
    <w:rsid w:val="00260A70"/>
    <w:rsid w:val="00263316"/>
    <w:rsid w:val="00265407"/>
    <w:rsid w:val="002659B0"/>
    <w:rsid w:val="00275718"/>
    <w:rsid w:val="0028069A"/>
    <w:rsid w:val="00282BBE"/>
    <w:rsid w:val="002B3946"/>
    <w:rsid w:val="002C0C11"/>
    <w:rsid w:val="002E0350"/>
    <w:rsid w:val="002E4358"/>
    <w:rsid w:val="00301B32"/>
    <w:rsid w:val="00302690"/>
    <w:rsid w:val="00304D36"/>
    <w:rsid w:val="0031417B"/>
    <w:rsid w:val="00314E7A"/>
    <w:rsid w:val="003400E7"/>
    <w:rsid w:val="00355861"/>
    <w:rsid w:val="00361F7D"/>
    <w:rsid w:val="003637A8"/>
    <w:rsid w:val="00373271"/>
    <w:rsid w:val="003843B4"/>
    <w:rsid w:val="00394EB5"/>
    <w:rsid w:val="003A0E47"/>
    <w:rsid w:val="003B2530"/>
    <w:rsid w:val="003D0426"/>
    <w:rsid w:val="003D0AF5"/>
    <w:rsid w:val="003F0DF1"/>
    <w:rsid w:val="0041171F"/>
    <w:rsid w:val="004359DD"/>
    <w:rsid w:val="00451B4C"/>
    <w:rsid w:val="00454FFD"/>
    <w:rsid w:val="0047087C"/>
    <w:rsid w:val="00471D5C"/>
    <w:rsid w:val="0048483B"/>
    <w:rsid w:val="00485CBF"/>
    <w:rsid w:val="00486F2B"/>
    <w:rsid w:val="00497624"/>
    <w:rsid w:val="004A3F5E"/>
    <w:rsid w:val="004A78CE"/>
    <w:rsid w:val="004B1EEE"/>
    <w:rsid w:val="004D241A"/>
    <w:rsid w:val="004E313E"/>
    <w:rsid w:val="004E3FA9"/>
    <w:rsid w:val="004E7C7A"/>
    <w:rsid w:val="00503056"/>
    <w:rsid w:val="005212C9"/>
    <w:rsid w:val="00524341"/>
    <w:rsid w:val="00530A22"/>
    <w:rsid w:val="00532721"/>
    <w:rsid w:val="005522F1"/>
    <w:rsid w:val="00553BE0"/>
    <w:rsid w:val="005550D5"/>
    <w:rsid w:val="0056040C"/>
    <w:rsid w:val="005774F7"/>
    <w:rsid w:val="0057790E"/>
    <w:rsid w:val="00591AA1"/>
    <w:rsid w:val="00595193"/>
    <w:rsid w:val="005C2635"/>
    <w:rsid w:val="005D2B0A"/>
    <w:rsid w:val="005E1A56"/>
    <w:rsid w:val="005F77A4"/>
    <w:rsid w:val="00600531"/>
    <w:rsid w:val="0061739D"/>
    <w:rsid w:val="00630304"/>
    <w:rsid w:val="00647B6B"/>
    <w:rsid w:val="0066356A"/>
    <w:rsid w:val="00666467"/>
    <w:rsid w:val="00673B3D"/>
    <w:rsid w:val="00677D22"/>
    <w:rsid w:val="006A3853"/>
    <w:rsid w:val="006A59D7"/>
    <w:rsid w:val="006A5C9C"/>
    <w:rsid w:val="006B027F"/>
    <w:rsid w:val="006F2345"/>
    <w:rsid w:val="006F30C5"/>
    <w:rsid w:val="006F3A8C"/>
    <w:rsid w:val="00721F21"/>
    <w:rsid w:val="00727112"/>
    <w:rsid w:val="00743D59"/>
    <w:rsid w:val="00751FD0"/>
    <w:rsid w:val="00760EBB"/>
    <w:rsid w:val="007739FD"/>
    <w:rsid w:val="007839BD"/>
    <w:rsid w:val="00795DA3"/>
    <w:rsid w:val="007A113F"/>
    <w:rsid w:val="007A3F22"/>
    <w:rsid w:val="007A5212"/>
    <w:rsid w:val="007D4F04"/>
    <w:rsid w:val="007D5EFF"/>
    <w:rsid w:val="007E13D9"/>
    <w:rsid w:val="007E2C8C"/>
    <w:rsid w:val="007E5EA5"/>
    <w:rsid w:val="007F2828"/>
    <w:rsid w:val="00807761"/>
    <w:rsid w:val="00810DED"/>
    <w:rsid w:val="008153C7"/>
    <w:rsid w:val="008226D9"/>
    <w:rsid w:val="00823259"/>
    <w:rsid w:val="00840306"/>
    <w:rsid w:val="00844447"/>
    <w:rsid w:val="008518C5"/>
    <w:rsid w:val="00851FAE"/>
    <w:rsid w:val="00866B3C"/>
    <w:rsid w:val="0088044C"/>
    <w:rsid w:val="00886A3A"/>
    <w:rsid w:val="008A38C3"/>
    <w:rsid w:val="008A684F"/>
    <w:rsid w:val="008B3794"/>
    <w:rsid w:val="008D0D4D"/>
    <w:rsid w:val="008D1F2E"/>
    <w:rsid w:val="008D25B9"/>
    <w:rsid w:val="008E5A07"/>
    <w:rsid w:val="008F22DB"/>
    <w:rsid w:val="008F6591"/>
    <w:rsid w:val="00900C16"/>
    <w:rsid w:val="00913AAC"/>
    <w:rsid w:val="00924EF5"/>
    <w:rsid w:val="00943B16"/>
    <w:rsid w:val="00963F03"/>
    <w:rsid w:val="00983649"/>
    <w:rsid w:val="00990998"/>
    <w:rsid w:val="00993C0F"/>
    <w:rsid w:val="00995B8F"/>
    <w:rsid w:val="009A6401"/>
    <w:rsid w:val="009B2FCF"/>
    <w:rsid w:val="009C5650"/>
    <w:rsid w:val="009F2599"/>
    <w:rsid w:val="009F40E2"/>
    <w:rsid w:val="009F561F"/>
    <w:rsid w:val="00A12E55"/>
    <w:rsid w:val="00A153BA"/>
    <w:rsid w:val="00A206A6"/>
    <w:rsid w:val="00A27B13"/>
    <w:rsid w:val="00A321F5"/>
    <w:rsid w:val="00A405B9"/>
    <w:rsid w:val="00A42C7A"/>
    <w:rsid w:val="00A55BB5"/>
    <w:rsid w:val="00A7577F"/>
    <w:rsid w:val="00A84620"/>
    <w:rsid w:val="00A974BD"/>
    <w:rsid w:val="00AD00AC"/>
    <w:rsid w:val="00AE1C4B"/>
    <w:rsid w:val="00AE292C"/>
    <w:rsid w:val="00B047CA"/>
    <w:rsid w:val="00B05193"/>
    <w:rsid w:val="00B0762B"/>
    <w:rsid w:val="00B21B4A"/>
    <w:rsid w:val="00B40758"/>
    <w:rsid w:val="00B572F5"/>
    <w:rsid w:val="00B632A1"/>
    <w:rsid w:val="00B63337"/>
    <w:rsid w:val="00B70EBE"/>
    <w:rsid w:val="00B72D36"/>
    <w:rsid w:val="00B92E0B"/>
    <w:rsid w:val="00BA074C"/>
    <w:rsid w:val="00BB39CC"/>
    <w:rsid w:val="00BC1421"/>
    <w:rsid w:val="00BE77DC"/>
    <w:rsid w:val="00C10A5B"/>
    <w:rsid w:val="00C271CE"/>
    <w:rsid w:val="00C31C40"/>
    <w:rsid w:val="00C33AD8"/>
    <w:rsid w:val="00C73CEE"/>
    <w:rsid w:val="00C77DD8"/>
    <w:rsid w:val="00C844F8"/>
    <w:rsid w:val="00C9551D"/>
    <w:rsid w:val="00CC31D5"/>
    <w:rsid w:val="00CE4154"/>
    <w:rsid w:val="00CE7777"/>
    <w:rsid w:val="00D02A52"/>
    <w:rsid w:val="00D16A95"/>
    <w:rsid w:val="00D244CA"/>
    <w:rsid w:val="00D24BBC"/>
    <w:rsid w:val="00D363DF"/>
    <w:rsid w:val="00D412D1"/>
    <w:rsid w:val="00D47889"/>
    <w:rsid w:val="00D569AF"/>
    <w:rsid w:val="00D57855"/>
    <w:rsid w:val="00D82B09"/>
    <w:rsid w:val="00D830C2"/>
    <w:rsid w:val="00D91DF1"/>
    <w:rsid w:val="00DC612E"/>
    <w:rsid w:val="00DC7004"/>
    <w:rsid w:val="00DD1B72"/>
    <w:rsid w:val="00DE6ED8"/>
    <w:rsid w:val="00E005FD"/>
    <w:rsid w:val="00E00D60"/>
    <w:rsid w:val="00E11CA1"/>
    <w:rsid w:val="00E3007A"/>
    <w:rsid w:val="00E3070C"/>
    <w:rsid w:val="00E334C8"/>
    <w:rsid w:val="00E47D4D"/>
    <w:rsid w:val="00E60E21"/>
    <w:rsid w:val="00E658F1"/>
    <w:rsid w:val="00E84252"/>
    <w:rsid w:val="00E87167"/>
    <w:rsid w:val="00E95681"/>
    <w:rsid w:val="00E97599"/>
    <w:rsid w:val="00EB5662"/>
    <w:rsid w:val="00EB6BF0"/>
    <w:rsid w:val="00ED416E"/>
    <w:rsid w:val="00EE7662"/>
    <w:rsid w:val="00F10412"/>
    <w:rsid w:val="00F10EF4"/>
    <w:rsid w:val="00F34911"/>
    <w:rsid w:val="00F37E70"/>
    <w:rsid w:val="00F4787F"/>
    <w:rsid w:val="00F56C91"/>
    <w:rsid w:val="00F66B3E"/>
    <w:rsid w:val="00F67E5F"/>
    <w:rsid w:val="00F70067"/>
    <w:rsid w:val="00F93B92"/>
    <w:rsid w:val="00FA653B"/>
    <w:rsid w:val="00FB0DD1"/>
    <w:rsid w:val="00FE126A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85346"/>
  <w15:chartTrackingRefBased/>
  <w15:docId w15:val="{37A86A2B-9EDB-418F-800E-DFC3F9A6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47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30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2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3946"/>
    <w:pPr>
      <w:autoSpaceDE w:val="0"/>
      <w:autoSpaceDN w:val="0"/>
      <w:adjustRightInd w:val="0"/>
    </w:pPr>
    <w:rPr>
      <w:rFonts w:ascii="Avenir LT Com 35 Light" w:eastAsia="Avenir LT Com 35 Light" w:cs="Avenir LT Com 35 Light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2B3946"/>
    <w:pPr>
      <w:spacing w:line="281" w:lineRule="atLeast"/>
    </w:pPr>
    <w:rPr>
      <w:rFonts w:cs="Times New Roman"/>
      <w:color w:val="auto"/>
    </w:rPr>
  </w:style>
  <w:style w:type="paragraph" w:customStyle="1" w:styleId="Pa5">
    <w:name w:val="Pa5"/>
    <w:basedOn w:val="Default"/>
    <w:next w:val="Default"/>
    <w:uiPriority w:val="99"/>
    <w:rsid w:val="002B3946"/>
    <w:pPr>
      <w:spacing w:line="18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uiPriority w:val="99"/>
    <w:rsid w:val="002B3946"/>
    <w:pPr>
      <w:spacing w:line="181" w:lineRule="atLeast"/>
    </w:pPr>
    <w:rPr>
      <w:rFonts w:cs="Times New Roman"/>
      <w:color w:val="auto"/>
    </w:rPr>
  </w:style>
  <w:style w:type="character" w:customStyle="1" w:styleId="A5">
    <w:name w:val="A5"/>
    <w:uiPriority w:val="99"/>
    <w:rsid w:val="002B3946"/>
    <w:rPr>
      <w:rFonts w:cs="Avenir LT Com 35 Light"/>
      <w:color w:val="000000"/>
      <w:sz w:val="18"/>
      <w:szCs w:val="18"/>
    </w:rPr>
  </w:style>
  <w:style w:type="paragraph" w:customStyle="1" w:styleId="Pa3">
    <w:name w:val="Pa3"/>
    <w:basedOn w:val="Default"/>
    <w:next w:val="Default"/>
    <w:uiPriority w:val="99"/>
    <w:rsid w:val="00553BE0"/>
    <w:pPr>
      <w:spacing w:line="181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DC700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C70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700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C7004"/>
    <w:rPr>
      <w:sz w:val="22"/>
      <w:szCs w:val="22"/>
    </w:rPr>
  </w:style>
  <w:style w:type="paragraph" w:customStyle="1" w:styleId="A">
    <w:name w:val="正文 A"/>
    <w:rsid w:val="00840306"/>
    <w:pPr>
      <w:widowControl w:val="0"/>
      <w:jc w:val="both"/>
    </w:pPr>
    <w:rPr>
      <w:rFonts w:ascii="Times New Roman" w:eastAsia="ヒラギノ角ゴ Pro W3" w:hAnsi="Times New Roman"/>
      <w:color w:val="000000"/>
      <w:kern w:val="2"/>
      <w:sz w:val="21"/>
    </w:rPr>
  </w:style>
  <w:style w:type="numbering" w:customStyle="1" w:styleId="List1">
    <w:name w:val="List 1"/>
    <w:rsid w:val="00840306"/>
  </w:style>
  <w:style w:type="numbering" w:customStyle="1" w:styleId="List21">
    <w:name w:val="List 21"/>
    <w:rsid w:val="00840306"/>
  </w:style>
  <w:style w:type="character" w:customStyle="1" w:styleId="Heading1Char">
    <w:name w:val="Heading 1 Char"/>
    <w:link w:val="Heading1"/>
    <w:uiPriority w:val="9"/>
    <w:rsid w:val="00840306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030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4030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63337"/>
    <w:pPr>
      <w:tabs>
        <w:tab w:val="left" w:pos="450"/>
        <w:tab w:val="right" w:leader="dot" w:pos="9710"/>
      </w:tabs>
      <w:snapToGrid w:val="0"/>
      <w:spacing w:after="0" w:line="240" w:lineRule="auto"/>
      <w:ind w:left="450" w:hanging="450"/>
    </w:pPr>
  </w:style>
  <w:style w:type="character" w:styleId="Hyperlink">
    <w:name w:val="Hyperlink"/>
    <w:uiPriority w:val="99"/>
    <w:unhideWhenUsed/>
    <w:rsid w:val="00B633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2B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7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67"/>
    <w:pPr>
      <w:ind w:left="720"/>
      <w:contextualSpacing/>
    </w:pPr>
  </w:style>
  <w:style w:type="paragraph" w:customStyle="1" w:styleId="TableContents">
    <w:name w:val="Table Contents"/>
    <w:basedOn w:val="Normal"/>
    <w:rsid w:val="00144441"/>
    <w:pPr>
      <w:suppressLineNumbers/>
      <w:suppressAutoHyphens/>
      <w:spacing w:before="80" w:after="80" w:line="240" w:lineRule="auto"/>
    </w:pPr>
    <w:rPr>
      <w:rFonts w:ascii="Arial" w:eastAsia="Times New Roman" w:hAnsi="Arial"/>
      <w:kern w:val="1"/>
      <w:sz w:val="20"/>
      <w:szCs w:val="24"/>
      <w:lang w:eastAsia="ar-SA"/>
    </w:rPr>
  </w:style>
  <w:style w:type="paragraph" w:customStyle="1" w:styleId="msonormal0">
    <w:name w:val="msonormal"/>
    <w:basedOn w:val="Normal"/>
    <w:rsid w:val="00454F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ym">
    <w:name w:val="sym"/>
    <w:basedOn w:val="DefaultParagraphFont"/>
    <w:rsid w:val="00454FFD"/>
  </w:style>
  <w:style w:type="character" w:customStyle="1" w:styleId="name">
    <w:name w:val="name"/>
    <w:basedOn w:val="DefaultParagraphFont"/>
    <w:rsid w:val="00454FFD"/>
  </w:style>
  <w:style w:type="character" w:customStyle="1" w:styleId="an">
    <w:name w:val="an"/>
    <w:basedOn w:val="DefaultParagraphFont"/>
    <w:rsid w:val="00454FFD"/>
  </w:style>
  <w:style w:type="character" w:customStyle="1" w:styleId="av">
    <w:name w:val="av"/>
    <w:basedOn w:val="DefaultParagraphFont"/>
    <w:rsid w:val="00454FFD"/>
  </w:style>
  <w:style w:type="character" w:styleId="FollowedHyperlink">
    <w:name w:val="FollowedHyperlink"/>
    <w:basedOn w:val="DefaultParagraphFont"/>
    <w:uiPriority w:val="99"/>
    <w:semiHidden/>
    <w:unhideWhenUsed/>
    <w:rsid w:val="00454F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8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gara-community.com/articles/Product_Guide/A-Beginner-s-Guide-to-oBIX-even-if-you-re-not-a-developer---Part-4?retURL=%2Fapex%2FComm_Search%3Fq%3Dobix&amp;popup=fal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niagara-community.com/articles/Product_Guide/A-Beginner-s-Guide-to-oBIX-even-if-you-re-not-a-developer---Part-6?retURL=%2Fapex%2FComm_Search%3Fq%3Dobix&amp;popup=fa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agara-community.com/articles/Product_Guide/A-Beginner-s-Guide-to-oBIX-even-if-you-re-not-a-developer---Part-5?retURL=%2Fapex%2FComm_Search%3Fq%3Dobix&amp;popup=fals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2787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18637</CharactersWithSpaces>
  <SharedDoc>false</SharedDoc>
  <HLinks>
    <vt:vector size="6" baseType="variant">
      <vt:variant>
        <vt:i4>2818100</vt:i4>
      </vt:variant>
      <vt:variant>
        <vt:i4>0</vt:i4>
      </vt:variant>
      <vt:variant>
        <vt:i4>0</vt:i4>
      </vt:variant>
      <vt:variant>
        <vt:i4>5</vt:i4>
      </vt:variant>
      <vt:variant>
        <vt:lpwstr>https://www.jetbrains.com/idea/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e542805</dc:creator>
  <cp:keywords/>
  <cp:lastModifiedBy>Hu, Yaohui</cp:lastModifiedBy>
  <cp:revision>99</cp:revision>
  <cp:lastPrinted>2011-08-14T14:05:00Z</cp:lastPrinted>
  <dcterms:created xsi:type="dcterms:W3CDTF">2017-09-26T06:31:00Z</dcterms:created>
  <dcterms:modified xsi:type="dcterms:W3CDTF">2017-09-26T09:49:00Z</dcterms:modified>
</cp:coreProperties>
</file>